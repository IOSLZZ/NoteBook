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DD99" w14:textId="77777777" w:rsidR="00476480" w:rsidRDefault="00DA3FE9" w:rsidP="009F1416">
      <w:pPr>
        <w:pStyle w:val="2"/>
        <w:jc w:val="center"/>
      </w:pPr>
      <w:r>
        <w:rPr>
          <w:rFonts w:hint="eastAsia"/>
        </w:rPr>
        <w:t>苹果</w:t>
      </w:r>
      <w:r w:rsidR="009F1416">
        <w:rPr>
          <w:rFonts w:hint="eastAsia"/>
        </w:rPr>
        <w:t>程序打包及</w:t>
      </w:r>
      <w:r>
        <w:rPr>
          <w:rFonts w:hint="eastAsia"/>
        </w:rPr>
        <w:t>推送问题说明</w:t>
      </w:r>
    </w:p>
    <w:p w14:paraId="4C73131E" w14:textId="77777777" w:rsidR="009F1416" w:rsidRDefault="009F1416" w:rsidP="009F1416">
      <w:pPr>
        <w:pStyle w:val="3"/>
      </w:pPr>
      <w:r>
        <w:rPr>
          <w:rFonts w:hint="eastAsia"/>
        </w:rPr>
        <w:t>一、概念介绍</w:t>
      </w:r>
    </w:p>
    <w:p w14:paraId="75B14C3F" w14:textId="77777777" w:rsidR="009F1416" w:rsidRDefault="009F1416" w:rsidP="009F1416">
      <w:pPr>
        <w:pStyle w:val="4"/>
        <w:rPr>
          <w:color w:val="262626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Certificate</w:t>
      </w:r>
    </w:p>
    <w:p w14:paraId="2DC711BC" w14:textId="77777777" w:rsidR="009F1416" w:rsidRPr="009F1416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Verdana" w:hAnsi="Verdana" w:cs="Verdana"/>
          <w:color w:val="262626"/>
          <w:kern w:val="0"/>
        </w:rPr>
      </w:pPr>
      <w:r>
        <w:rPr>
          <w:rFonts w:ascii="Verdana" w:hAnsi="Verdana" w:cs="Verdana" w:hint="eastAsia"/>
          <w:color w:val="262626"/>
          <w:kern w:val="0"/>
          <w:sz w:val="28"/>
          <w:szCs w:val="28"/>
        </w:rPr>
        <w:t xml:space="preserve">    </w:t>
      </w:r>
      <w:r w:rsidRPr="009F1416">
        <w:rPr>
          <w:rFonts w:ascii="Verdana" w:hAnsi="Verdana" w:cs="Verdana"/>
          <w:color w:val="262626"/>
          <w:kern w:val="0"/>
        </w:rPr>
        <w:t>证书是用来给应用程序签名的，只有经过签名的应用程序才能保证他的来源是可信任的，并且代码是完整的，</w:t>
      </w:r>
      <w:r w:rsidRPr="009F1416">
        <w:rPr>
          <w:rFonts w:ascii="Verdana" w:hAnsi="Verdana" w:cs="Verdana"/>
          <w:color w:val="262626"/>
          <w:kern w:val="0"/>
        </w:rPr>
        <w:t xml:space="preserve"> </w:t>
      </w:r>
      <w:r w:rsidRPr="009F1416">
        <w:rPr>
          <w:rFonts w:ascii="Verdana" w:hAnsi="Verdana" w:cs="Verdana"/>
          <w:color w:val="262626"/>
          <w:kern w:val="0"/>
        </w:rPr>
        <w:t>未经修改的。在</w:t>
      </w:r>
      <w:proofErr w:type="spellStart"/>
      <w:r w:rsidRPr="009F1416">
        <w:rPr>
          <w:rFonts w:ascii="Verdana" w:hAnsi="Verdana" w:cs="Verdana"/>
          <w:color w:val="262626"/>
          <w:kern w:val="0"/>
        </w:rPr>
        <w:t>Xcode</w:t>
      </w:r>
      <w:proofErr w:type="spellEnd"/>
      <w:r w:rsidRPr="009F1416">
        <w:rPr>
          <w:rFonts w:ascii="Verdana" w:hAnsi="Verdana" w:cs="Verdana"/>
          <w:color w:val="262626"/>
          <w:kern w:val="0"/>
        </w:rPr>
        <w:t xml:space="preserve"> Build Setting</w:t>
      </w:r>
      <w:r w:rsidRPr="009F1416">
        <w:rPr>
          <w:rFonts w:ascii="Verdana" w:hAnsi="Verdana" w:cs="Verdana"/>
          <w:color w:val="262626"/>
          <w:kern w:val="0"/>
        </w:rPr>
        <w:t>的</w:t>
      </w:r>
      <w:r w:rsidRPr="009F1416">
        <w:rPr>
          <w:rFonts w:ascii="Verdana" w:hAnsi="Verdana" w:cs="Verdana"/>
          <w:color w:val="262626"/>
          <w:kern w:val="0"/>
        </w:rPr>
        <w:t>Code Signing Identity</w:t>
      </w:r>
      <w:r w:rsidRPr="009F1416">
        <w:rPr>
          <w:rFonts w:ascii="Verdana" w:hAnsi="Verdana" w:cs="Verdana"/>
          <w:color w:val="262626"/>
          <w:kern w:val="0"/>
        </w:rPr>
        <w:t>中，可以设置用于为代码签名的证书。</w:t>
      </w:r>
      <w:r w:rsidRPr="009F1416">
        <w:rPr>
          <w:rFonts w:ascii="Verdana" w:hAnsi="Verdana" w:cs="Verdana"/>
          <w:color w:val="262626"/>
          <w:kern w:val="0"/>
        </w:rPr>
        <w:t> </w:t>
      </w:r>
    </w:p>
    <w:p w14:paraId="49003515" w14:textId="77777777" w:rsidR="009F1416" w:rsidRPr="009F1416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 w:hint="eastAsia"/>
          <w:color w:val="262626"/>
          <w:kern w:val="0"/>
        </w:rPr>
        <w:t xml:space="preserve">    </w:t>
      </w:r>
      <w:r w:rsidRPr="009F1416">
        <w:rPr>
          <w:rFonts w:ascii="Verdana" w:hAnsi="Verdana" w:cs="Verdana"/>
          <w:color w:val="262626"/>
          <w:kern w:val="0"/>
        </w:rPr>
        <w:t>证书主要分为两类：</w:t>
      </w:r>
      <w:r w:rsidRPr="009F1416">
        <w:rPr>
          <w:rFonts w:ascii="Verdana" w:hAnsi="Verdana" w:cs="Verdana"/>
          <w:color w:val="262626"/>
          <w:kern w:val="0"/>
        </w:rPr>
        <w:t>Development</w:t>
      </w:r>
      <w:r w:rsidRPr="009F1416">
        <w:rPr>
          <w:rFonts w:ascii="Verdana" w:hAnsi="Verdana" w:cs="Verdana"/>
          <w:color w:val="262626"/>
          <w:kern w:val="0"/>
        </w:rPr>
        <w:t>和</w:t>
      </w:r>
      <w:r w:rsidRPr="009F1416">
        <w:rPr>
          <w:rFonts w:ascii="Verdana" w:hAnsi="Verdana" w:cs="Verdana"/>
          <w:color w:val="262626"/>
          <w:kern w:val="0"/>
        </w:rPr>
        <w:t>Production</w:t>
      </w:r>
      <w:r w:rsidRPr="009F1416">
        <w:rPr>
          <w:rFonts w:ascii="Verdana" w:hAnsi="Verdana" w:cs="Verdana"/>
          <w:color w:val="262626"/>
          <w:kern w:val="0"/>
        </w:rPr>
        <w:t>，</w:t>
      </w:r>
      <w:r w:rsidRPr="009F1416">
        <w:rPr>
          <w:rFonts w:ascii="Verdana" w:hAnsi="Verdana" w:cs="Verdana"/>
          <w:color w:val="262626"/>
          <w:kern w:val="0"/>
        </w:rPr>
        <w:t>Development</w:t>
      </w:r>
      <w:r w:rsidRPr="009F1416">
        <w:rPr>
          <w:rFonts w:ascii="Verdana" w:hAnsi="Verdana" w:cs="Verdana"/>
          <w:color w:val="262626"/>
          <w:kern w:val="0"/>
        </w:rPr>
        <w:t>证书用来开发和调试应用程序，</w:t>
      </w:r>
      <w:r w:rsidRPr="009F1416">
        <w:rPr>
          <w:rFonts w:ascii="Verdana" w:hAnsi="Verdana" w:cs="Verdana"/>
          <w:color w:val="262626"/>
          <w:kern w:val="0"/>
        </w:rPr>
        <w:t>Production</w:t>
      </w:r>
      <w:r w:rsidRPr="009F1416">
        <w:rPr>
          <w:rFonts w:ascii="Verdana" w:hAnsi="Verdana" w:cs="Verdana"/>
          <w:color w:val="262626"/>
          <w:kern w:val="0"/>
        </w:rPr>
        <w:t>主要用来分发应用程序（根据证书种类有不同作用），下面是证书的分类信息：（括号内为证书有效期）</w:t>
      </w:r>
    </w:p>
    <w:p w14:paraId="28015407" w14:textId="77777777" w:rsidR="009F1416" w:rsidRPr="009F1416" w:rsidRDefault="00BA6A75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/>
        <w:jc w:val="left"/>
        <w:rPr>
          <w:rFonts w:ascii="Verdana" w:hAnsi="Verdana" w:cs="Verdana"/>
          <w:color w:val="262626"/>
          <w:kern w:val="0"/>
        </w:rPr>
      </w:pPr>
      <w:r>
        <w:rPr>
          <w:rFonts w:ascii="Verdana" w:hAnsi="Verdana" w:cs="Verdana" w:hint="eastAsia"/>
          <w:color w:val="262626"/>
          <w:kern w:val="0"/>
        </w:rPr>
        <w:t>1)</w:t>
      </w:r>
      <w:r>
        <w:rPr>
          <w:rFonts w:ascii="Verdana" w:hAnsi="Verdana" w:cs="Verdana" w:hint="eastAsia"/>
          <w:color w:val="262626"/>
          <w:kern w:val="0"/>
        </w:rPr>
        <w:t>、</w:t>
      </w:r>
      <w:r w:rsidR="009F1416" w:rsidRPr="009F1416">
        <w:rPr>
          <w:rFonts w:ascii="Verdana" w:hAnsi="Verdana" w:cs="Verdana"/>
          <w:color w:val="262626"/>
          <w:kern w:val="0"/>
        </w:rPr>
        <w:t>Development</w:t>
      </w:r>
    </w:p>
    <w:p w14:paraId="56014B83" w14:textId="77777777" w:rsidR="009F1416" w:rsidRPr="009F1416" w:rsidRDefault="009F1416" w:rsidP="00A9697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beforeLines="50" w:before="156" w:afterLines="50" w:after="156" w:line="360" w:lineRule="auto"/>
        <w:ind w:left="144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/>
          <w:color w:val="262626"/>
          <w:kern w:val="0"/>
        </w:rPr>
        <w:t>App Development (1</w:t>
      </w:r>
      <w:r w:rsidRPr="009F1416">
        <w:rPr>
          <w:rFonts w:ascii="Verdana" w:hAnsi="Verdana" w:cs="Verdana"/>
          <w:color w:val="262626"/>
          <w:kern w:val="0"/>
        </w:rPr>
        <w:t>年</w:t>
      </w:r>
      <w:r w:rsidRPr="009F1416">
        <w:rPr>
          <w:rFonts w:ascii="Verdana" w:hAnsi="Verdana" w:cs="Verdana"/>
          <w:color w:val="262626"/>
          <w:kern w:val="0"/>
        </w:rPr>
        <w:t>)</w:t>
      </w:r>
      <w:r w:rsidRPr="009F1416">
        <w:rPr>
          <w:rFonts w:ascii="Verdana" w:hAnsi="Verdana" w:cs="Verdana"/>
          <w:color w:val="262626"/>
          <w:kern w:val="0"/>
        </w:rPr>
        <w:t>：用来开发和真机调试应用程序。</w:t>
      </w:r>
    </w:p>
    <w:p w14:paraId="0ABAB88F" w14:textId="77777777" w:rsidR="009F1416" w:rsidRPr="009F1416" w:rsidRDefault="009F1416" w:rsidP="00A9697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beforeLines="50" w:before="156" w:afterLines="50" w:after="156" w:line="360" w:lineRule="auto"/>
        <w:ind w:left="144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/>
          <w:color w:val="262626"/>
          <w:kern w:val="0"/>
        </w:rPr>
        <w:t>Push Development (1</w:t>
      </w:r>
      <w:r w:rsidRPr="009F1416">
        <w:rPr>
          <w:rFonts w:ascii="Verdana" w:hAnsi="Verdana" w:cs="Verdana"/>
          <w:color w:val="262626"/>
          <w:kern w:val="0"/>
        </w:rPr>
        <w:t>年</w:t>
      </w:r>
      <w:r w:rsidRPr="009F1416">
        <w:rPr>
          <w:rFonts w:ascii="Verdana" w:hAnsi="Verdana" w:cs="Verdana"/>
          <w:color w:val="262626"/>
          <w:kern w:val="0"/>
        </w:rPr>
        <w:t>)</w:t>
      </w:r>
      <w:r w:rsidRPr="009F1416">
        <w:rPr>
          <w:rFonts w:ascii="Verdana" w:hAnsi="Verdana" w:cs="Verdana"/>
          <w:color w:val="262626"/>
          <w:kern w:val="0"/>
        </w:rPr>
        <w:t>：用来调试</w:t>
      </w:r>
      <w:r w:rsidRPr="009F1416">
        <w:rPr>
          <w:rFonts w:ascii="Verdana" w:hAnsi="Verdana" w:cs="Verdana"/>
          <w:color w:val="262626"/>
          <w:kern w:val="0"/>
        </w:rPr>
        <w:t>Apple Push Notification</w:t>
      </w:r>
    </w:p>
    <w:p w14:paraId="384702DE" w14:textId="77777777" w:rsidR="009F1416" w:rsidRPr="009F1416" w:rsidRDefault="009F1416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 w:hint="eastAsia"/>
          <w:color w:val="262626"/>
          <w:kern w:val="0"/>
        </w:rPr>
        <w:t>2)</w:t>
      </w:r>
      <w:r w:rsidR="00BA6A75">
        <w:rPr>
          <w:rFonts w:ascii="Verdana" w:hAnsi="Verdana" w:cs="Verdana" w:hint="eastAsia"/>
          <w:color w:val="262626"/>
          <w:kern w:val="0"/>
        </w:rPr>
        <w:t>、</w:t>
      </w:r>
      <w:r w:rsidRPr="009F1416">
        <w:rPr>
          <w:rFonts w:ascii="Verdana" w:hAnsi="Verdana" w:cs="Verdana"/>
          <w:color w:val="262626"/>
          <w:kern w:val="0"/>
        </w:rPr>
        <w:t>Production</w:t>
      </w:r>
    </w:p>
    <w:p w14:paraId="1745CBFA" w14:textId="77777777" w:rsidR="009F1416" w:rsidRPr="009F1416" w:rsidRDefault="009F1416" w:rsidP="00A9697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beforeLines="50" w:before="156" w:afterLines="50" w:after="156" w:line="360" w:lineRule="auto"/>
        <w:ind w:left="144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/>
          <w:color w:val="262626"/>
          <w:kern w:val="0"/>
        </w:rPr>
        <w:t xml:space="preserve">Ad Hoc </w:t>
      </w:r>
      <w:r w:rsidRPr="009F1416">
        <w:rPr>
          <w:rFonts w:ascii="Verdana" w:hAnsi="Verdana" w:cs="Verdana"/>
          <w:color w:val="262626"/>
          <w:kern w:val="0"/>
        </w:rPr>
        <w:t>：用来发布</w:t>
      </w:r>
      <w:proofErr w:type="spellStart"/>
      <w:r w:rsidRPr="009F1416">
        <w:rPr>
          <w:rFonts w:ascii="Verdana" w:hAnsi="Verdana" w:cs="Verdana"/>
          <w:color w:val="262626"/>
          <w:kern w:val="0"/>
        </w:rPr>
        <w:t>AdHoc</w:t>
      </w:r>
      <w:proofErr w:type="spellEnd"/>
      <w:r w:rsidRPr="009F1416">
        <w:rPr>
          <w:rFonts w:ascii="Verdana" w:hAnsi="Verdana" w:cs="Verdana"/>
          <w:color w:val="262626"/>
          <w:kern w:val="0"/>
        </w:rPr>
        <w:t>的应用程序。</w:t>
      </w:r>
    </w:p>
    <w:p w14:paraId="6BAEFAAD" w14:textId="77777777" w:rsidR="009F1416" w:rsidRPr="009F1416" w:rsidRDefault="009F1416" w:rsidP="00A9697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beforeLines="50" w:before="156" w:afterLines="50" w:after="156" w:line="360" w:lineRule="auto"/>
        <w:ind w:left="144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/>
          <w:color w:val="262626"/>
          <w:kern w:val="0"/>
        </w:rPr>
        <w:t xml:space="preserve">App Store </w:t>
      </w:r>
      <w:r w:rsidRPr="009F1416">
        <w:rPr>
          <w:rFonts w:ascii="Verdana" w:hAnsi="Verdana" w:cs="Verdana"/>
          <w:color w:val="262626"/>
          <w:kern w:val="0"/>
        </w:rPr>
        <w:t>：用来发布提交</w:t>
      </w:r>
      <w:r w:rsidRPr="009F1416">
        <w:rPr>
          <w:rFonts w:ascii="Verdana" w:hAnsi="Verdana" w:cs="Verdana"/>
          <w:color w:val="262626"/>
          <w:kern w:val="0"/>
        </w:rPr>
        <w:t>App Store</w:t>
      </w:r>
      <w:r w:rsidRPr="009F1416">
        <w:rPr>
          <w:rFonts w:ascii="Verdana" w:hAnsi="Verdana" w:cs="Verdana"/>
          <w:color w:val="262626"/>
          <w:kern w:val="0"/>
        </w:rPr>
        <w:t>的应用程序。</w:t>
      </w:r>
    </w:p>
    <w:p w14:paraId="32D3BC47" w14:textId="77777777" w:rsidR="009F1416" w:rsidRPr="00BA6A75" w:rsidRDefault="009F1416" w:rsidP="00A9697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beforeLines="50" w:before="156" w:afterLines="50" w:after="156" w:line="360" w:lineRule="auto"/>
        <w:ind w:left="1440"/>
        <w:jc w:val="left"/>
        <w:rPr>
          <w:rFonts w:ascii="Verdana" w:hAnsi="Verdana" w:cs="Verdana"/>
          <w:color w:val="262626"/>
          <w:kern w:val="0"/>
        </w:rPr>
      </w:pPr>
      <w:r w:rsidRPr="009F1416">
        <w:rPr>
          <w:rFonts w:ascii="Verdana" w:hAnsi="Verdana" w:cs="Verdana"/>
          <w:color w:val="262626"/>
          <w:kern w:val="0"/>
        </w:rPr>
        <w:t>Push Production (1</w:t>
      </w:r>
      <w:r w:rsidRPr="009F1416">
        <w:rPr>
          <w:rFonts w:ascii="Verdana" w:hAnsi="Verdana" w:cs="Verdana"/>
          <w:color w:val="262626"/>
          <w:kern w:val="0"/>
        </w:rPr>
        <w:t>年</w:t>
      </w:r>
      <w:r w:rsidRPr="009F1416">
        <w:rPr>
          <w:rFonts w:ascii="Verdana" w:hAnsi="Verdana" w:cs="Verdana"/>
          <w:color w:val="262626"/>
          <w:kern w:val="0"/>
        </w:rPr>
        <w:t>)</w:t>
      </w:r>
      <w:r w:rsidRPr="009F1416">
        <w:rPr>
          <w:rFonts w:ascii="Verdana" w:hAnsi="Verdana" w:cs="Verdana"/>
          <w:color w:val="262626"/>
          <w:kern w:val="0"/>
        </w:rPr>
        <w:t>：用来在发布版本中使用</w:t>
      </w:r>
      <w:r w:rsidRPr="009F1416">
        <w:rPr>
          <w:rFonts w:ascii="Verdana" w:hAnsi="Verdana" w:cs="Verdana"/>
          <w:color w:val="262626"/>
          <w:kern w:val="0"/>
        </w:rPr>
        <w:t>Apple Push Notification</w:t>
      </w:r>
      <w:r w:rsidRPr="009F1416">
        <w:rPr>
          <w:rFonts w:ascii="Verdana" w:hAnsi="Verdana" w:cs="Verdana"/>
          <w:color w:val="262626"/>
          <w:kern w:val="0"/>
        </w:rPr>
        <w:t>。</w:t>
      </w:r>
    </w:p>
    <w:p w14:paraId="7FEACC53" w14:textId="77777777" w:rsidR="009F1416" w:rsidRPr="00BA6A75" w:rsidRDefault="00BA6A75" w:rsidP="00BA6A7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1416" w:rsidRPr="00BA6A75">
        <w:t>App ID</w:t>
      </w:r>
    </w:p>
    <w:p w14:paraId="6DAD98DD" w14:textId="77777777" w:rsidR="009F1416" w:rsidRPr="00BA6A75" w:rsidRDefault="00BA6A7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="Verdana" w:hAnsi="Verdana" w:cs="Verdana" w:hint="eastAsia"/>
          <w:color w:val="262626"/>
          <w:kern w:val="0"/>
          <w:sz w:val="28"/>
          <w:szCs w:val="28"/>
        </w:rPr>
        <w:t xml:space="preserve">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App ID用于标识一个或者一组App，App ID应该是和</w:t>
      </w:r>
      <w:proofErr w:type="spellStart"/>
      <w:r w:rsidR="009F1416" w:rsidRPr="00BA6A75">
        <w:rPr>
          <w:rFonts w:asciiTheme="minorEastAsia" w:hAnsiTheme="minorEastAsia" w:cs="Verdana"/>
          <w:color w:val="262626"/>
          <w:kern w:val="0"/>
        </w:rPr>
        <w:t>Xcode</w:t>
      </w:r>
      <w:proofErr w:type="spellEnd"/>
      <w:r w:rsidR="009F1416" w:rsidRPr="00BA6A75">
        <w:rPr>
          <w:rFonts w:asciiTheme="minorEastAsia" w:hAnsiTheme="minorEastAsia" w:cs="Verdana"/>
          <w:color w:val="262626"/>
          <w:kern w:val="0"/>
        </w:rPr>
        <w:t>中的Bundle ID是一致的或者匹配的。App ID主要有以下两种： </w:t>
      </w:r>
    </w:p>
    <w:p w14:paraId="37CE5B49" w14:textId="77777777" w:rsidR="009F1416" w:rsidRPr="00BA6A75" w:rsidRDefault="00BA6A75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 w:hint="eastAsia"/>
          <w:color w:val="262626"/>
          <w:kern w:val="0"/>
        </w:rPr>
        <w:t>1)、</w:t>
      </w:r>
      <w:r w:rsidR="009F1416" w:rsidRPr="00BA6A75">
        <w:rPr>
          <w:rFonts w:asciiTheme="minorEastAsia" w:hAnsiTheme="minorEastAsia" w:cs="Verdana"/>
          <w:color w:val="262626"/>
          <w:kern w:val="0"/>
        </w:rPr>
        <w:t>Explicit App ID：唯一的App ID，这种App ID用于唯一标识一个应用程序，例如</w:t>
      </w:r>
      <w:proofErr w:type="spellStart"/>
      <w:r w:rsidR="009F1416" w:rsidRPr="00BA6A75">
        <w:rPr>
          <w:rFonts w:asciiTheme="minorEastAsia" w:hAnsiTheme="minorEastAsia" w:cs="Verdana"/>
          <w:color w:val="262626"/>
          <w:kern w:val="0"/>
        </w:rPr>
        <w:t>com.</w:t>
      </w:r>
      <w:r>
        <w:rPr>
          <w:rFonts w:asciiTheme="minorEastAsia" w:hAnsiTheme="minorEastAsia" w:cs="Verdana" w:hint="eastAsia"/>
          <w:color w:val="262626"/>
          <w:kern w:val="0"/>
        </w:rPr>
        <w:t>wzhi</w:t>
      </w:r>
      <w:r>
        <w:rPr>
          <w:rFonts w:asciiTheme="minorEastAsia" w:hAnsiTheme="minorEastAsia" w:cs="Verdana"/>
          <w:color w:val="262626"/>
          <w:kern w:val="0"/>
        </w:rPr>
        <w:t>.demo</w:t>
      </w:r>
      <w:proofErr w:type="spellEnd"/>
      <w:r w:rsidR="009F1416" w:rsidRPr="00BA6A75">
        <w:rPr>
          <w:rFonts w:asciiTheme="minorEastAsia" w:hAnsiTheme="minorEastAsia" w:cs="Verdana"/>
          <w:color w:val="262626"/>
          <w:kern w:val="0"/>
        </w:rPr>
        <w:t>，标识Bundle ID为</w:t>
      </w:r>
      <w:proofErr w:type="spellStart"/>
      <w:r w:rsidR="009F1416" w:rsidRPr="00BA6A75">
        <w:rPr>
          <w:rFonts w:asciiTheme="minorEastAsia" w:hAnsiTheme="minorEastAsia" w:cs="Verdana"/>
          <w:color w:val="262626"/>
          <w:kern w:val="0"/>
        </w:rPr>
        <w:t>com.</w:t>
      </w:r>
      <w:r>
        <w:rPr>
          <w:rFonts w:asciiTheme="minorEastAsia" w:hAnsiTheme="minorEastAsia" w:cs="Verdana" w:hint="eastAsia"/>
          <w:color w:val="262626"/>
          <w:kern w:val="0"/>
        </w:rPr>
        <w:t>wzhi</w:t>
      </w:r>
      <w:r>
        <w:rPr>
          <w:rFonts w:asciiTheme="minorEastAsia" w:hAnsiTheme="minorEastAsia" w:cs="Verdana"/>
          <w:color w:val="262626"/>
          <w:kern w:val="0"/>
        </w:rPr>
        <w:t>.demo</w:t>
      </w:r>
      <w:proofErr w:type="spellEnd"/>
      <w:r w:rsidR="009F1416" w:rsidRPr="00BA6A75">
        <w:rPr>
          <w:rFonts w:asciiTheme="minorEastAsia" w:hAnsiTheme="minorEastAsia" w:cs="Verdana"/>
          <w:color w:val="262626"/>
          <w:kern w:val="0"/>
        </w:rPr>
        <w:t>的程序。</w:t>
      </w:r>
    </w:p>
    <w:p w14:paraId="0290C2E2" w14:textId="77777777" w:rsidR="00BA6A75" w:rsidRDefault="00BA6A75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firstLine="600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lastRenderedPageBreak/>
        <w:t xml:space="preserve"> </w:t>
      </w:r>
      <w:r w:rsidRPr="00BA6A75">
        <w:rPr>
          <w:rFonts w:asciiTheme="minorEastAsia" w:hAnsiTheme="minorEastAsia" w:cs="Verdana" w:hint="eastAsia"/>
          <w:color w:val="262626"/>
          <w:kern w:val="0"/>
        </w:rPr>
        <w:t>2)、</w:t>
      </w:r>
      <w:r w:rsidR="009F1416" w:rsidRPr="00BA6A75">
        <w:rPr>
          <w:rFonts w:asciiTheme="minorEastAsia" w:hAnsiTheme="minorEastAsia" w:cs="Verdana"/>
          <w:color w:val="262626"/>
          <w:kern w:val="0"/>
        </w:rPr>
        <w:t>Wildcard App ID：通配符App ID，用于标识一组应用程序。例如*</w:t>
      </w:r>
    </w:p>
    <w:p w14:paraId="069116E5" w14:textId="77777777" w:rsidR="00BA6A75" w:rsidRDefault="009F1416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firstLine="600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可以表示所有应用程序，而com.</w:t>
      </w:r>
      <w:r w:rsidR="00BA6A75">
        <w:rPr>
          <w:rFonts w:asciiTheme="minorEastAsia" w:hAnsiTheme="minorEastAsia" w:cs="Verdana" w:hint="eastAsia"/>
          <w:color w:val="262626"/>
          <w:kern w:val="0"/>
        </w:rPr>
        <w:t>wzhi</w:t>
      </w:r>
      <w:r w:rsidRPr="00BA6A75">
        <w:rPr>
          <w:rFonts w:asciiTheme="minorEastAsia" w:hAnsiTheme="minorEastAsia" w:cs="Verdana"/>
          <w:color w:val="262626"/>
          <w:kern w:val="0"/>
        </w:rPr>
        <w:t>.*可以表示以</w:t>
      </w:r>
      <w:proofErr w:type="spellStart"/>
      <w:r w:rsidRPr="00BA6A75">
        <w:rPr>
          <w:rFonts w:asciiTheme="minorEastAsia" w:hAnsiTheme="minorEastAsia" w:cs="Verdana"/>
          <w:color w:val="262626"/>
          <w:kern w:val="0"/>
        </w:rPr>
        <w:t>com.</w:t>
      </w:r>
      <w:r w:rsidR="00BA6A75">
        <w:rPr>
          <w:rFonts w:asciiTheme="minorEastAsia" w:hAnsiTheme="minorEastAsia" w:cs="Verdana" w:hint="eastAsia"/>
          <w:color w:val="262626"/>
          <w:kern w:val="0"/>
        </w:rPr>
        <w:t>wzhi</w:t>
      </w:r>
      <w:proofErr w:type="spellEnd"/>
      <w:r w:rsidRPr="00BA6A75">
        <w:rPr>
          <w:rFonts w:asciiTheme="minorEastAsia" w:hAnsiTheme="minorEastAsia" w:cs="Verdana"/>
          <w:color w:val="262626"/>
          <w:kern w:val="0"/>
        </w:rPr>
        <w:t>开头的所有应</w:t>
      </w:r>
    </w:p>
    <w:p w14:paraId="07280AEA" w14:textId="77777777" w:rsidR="009F1416" w:rsidRPr="00BA6A75" w:rsidRDefault="009F1416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firstLine="600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用程序。</w:t>
      </w:r>
    </w:p>
    <w:p w14:paraId="26377490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 </w:t>
      </w:r>
      <w:r w:rsidR="009414DF">
        <w:rPr>
          <w:rFonts w:asciiTheme="minorEastAsia" w:hAnsiTheme="minorEastAsia" w:cs="Verdana" w:hint="eastAsia"/>
          <w:color w:val="262626"/>
          <w:kern w:val="0"/>
        </w:rPr>
        <w:t xml:space="preserve">  </w:t>
      </w:r>
      <w:r w:rsidRPr="00BA6A75">
        <w:rPr>
          <w:rFonts w:asciiTheme="minorEastAsia" w:hAnsiTheme="minorEastAsia" w:cs="Verdana"/>
          <w:color w:val="262626"/>
          <w:kern w:val="0"/>
        </w:rPr>
        <w:t>每创建一个App ID，我们都可以设置该App ID所使用的APP Services</w:t>
      </w:r>
      <w:r w:rsidR="009414DF">
        <w:rPr>
          <w:rFonts w:asciiTheme="minorEastAsia" w:hAnsiTheme="minorEastAsia" w:cs="Verdana"/>
          <w:color w:val="262626"/>
          <w:kern w:val="0"/>
        </w:rPr>
        <w:t>。每种</w:t>
      </w:r>
      <w:r w:rsidRPr="00BA6A75">
        <w:rPr>
          <w:rFonts w:asciiTheme="minorEastAsia" w:hAnsiTheme="minorEastAsia" w:cs="Verdana"/>
          <w:color w:val="262626"/>
          <w:kern w:val="0"/>
        </w:rPr>
        <w:t>服务都有着不同的要求，例如，如果要使用Apple Push Notification Services，则必须是一个explicit App ID，以便能唯一标识一个应用程序。下面是目前所有可选的服务和相应的配置要求。</w:t>
      </w:r>
    </w:p>
    <w:p w14:paraId="387F806C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noProof/>
          <w:color w:val="262626"/>
          <w:kern w:val="0"/>
        </w:rPr>
        <w:drawing>
          <wp:inline distT="0" distB="0" distL="0" distR="0" wp14:anchorId="3C7026A4" wp14:editId="35872743">
            <wp:extent cx="5062855" cy="2887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8674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如果你的App使用上述的任何一种service，就要按照要求去配置。</w:t>
      </w:r>
    </w:p>
    <w:p w14:paraId="4128D41A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 </w:t>
      </w:r>
    </w:p>
    <w:p w14:paraId="565DB99E" w14:textId="77777777" w:rsidR="009F1416" w:rsidRPr="009414DF" w:rsidRDefault="009414DF" w:rsidP="009414D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F1416" w:rsidRPr="009414DF">
        <w:t>Device</w:t>
      </w:r>
    </w:p>
    <w:p w14:paraId="64A6C9DF" w14:textId="77777777" w:rsidR="009F1416" w:rsidRPr="00BA6A75" w:rsidRDefault="009414DF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Devices中包含了该账户中所有可用于开发和测试的设备。 每台设备使用UDID来唯一标识。每个账户中的设备数量限制是100个。</w:t>
      </w:r>
    </w:p>
    <w:p w14:paraId="6D9B6A4B" w14:textId="77777777" w:rsidR="009F1416" w:rsidRPr="009414DF" w:rsidRDefault="009414DF" w:rsidP="009414DF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F1416" w:rsidRPr="009414DF">
        <w:t>Provisioning Profile</w:t>
      </w:r>
    </w:p>
    <w:p w14:paraId="7E49A9DE" w14:textId="77777777" w:rsidR="009F1416" w:rsidRPr="00BA6A75" w:rsidRDefault="009414DF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一个Provisioning Profile文件包含了上述的所有内容：证书、App ID、设备。</w:t>
      </w:r>
      <w:r>
        <w:rPr>
          <w:rFonts w:asciiTheme="minorEastAsia" w:hAnsiTheme="minorEastAsia" w:cs="Verdana"/>
          <w:color w:val="262626"/>
          <w:kern w:val="0"/>
        </w:rPr>
        <w:t>要打包或者在真机上运行一个应用程序，</w:t>
      </w:r>
      <w:r w:rsidR="009F1416" w:rsidRPr="00BA6A75">
        <w:rPr>
          <w:rFonts w:asciiTheme="minorEastAsia" w:hAnsiTheme="minorEastAsia" w:cs="Verdana"/>
          <w:color w:val="262626"/>
          <w:kern w:val="0"/>
        </w:rPr>
        <w:t>首先需要</w:t>
      </w:r>
      <w:r>
        <w:rPr>
          <w:rFonts w:asciiTheme="minorEastAsia" w:hAnsiTheme="minorEastAsia" w:cs="Verdana"/>
          <w:color w:val="262626"/>
          <w:kern w:val="0"/>
        </w:rPr>
        <w:t>证书来进行签名，用来标识这个应用程序是合法的、安全的、完整的</w:t>
      </w:r>
      <w:r w:rsidR="009F1416" w:rsidRPr="00BA6A75">
        <w:rPr>
          <w:rFonts w:asciiTheme="minorEastAsia" w:hAnsiTheme="minorEastAsia" w:cs="Verdana"/>
          <w:color w:val="262626"/>
          <w:kern w:val="0"/>
        </w:rPr>
        <w:t>；然后需要指明它的App ID，并且验证Bundle ID是否与其一致；再次，如果是真机调试，需要确认这台设备能否用</w:t>
      </w:r>
      <w:r>
        <w:rPr>
          <w:rFonts w:asciiTheme="minorEastAsia" w:hAnsiTheme="minorEastAsia" w:cs="Verdana"/>
          <w:color w:val="262626"/>
          <w:kern w:val="0"/>
        </w:rPr>
        <w:t>来运行程序。</w:t>
      </w:r>
      <w:r w:rsidR="009F1416" w:rsidRPr="00BA6A75">
        <w:rPr>
          <w:rFonts w:asciiTheme="minorEastAsia" w:hAnsiTheme="minorEastAsia" w:cs="Verdana"/>
          <w:color w:val="262626"/>
          <w:kern w:val="0"/>
        </w:rPr>
        <w:t>Provisioning Profile</w:t>
      </w:r>
      <w:r>
        <w:rPr>
          <w:rFonts w:asciiTheme="minorEastAsia" w:hAnsiTheme="minorEastAsia" w:cs="Verdana"/>
          <w:color w:val="262626"/>
          <w:kern w:val="0"/>
        </w:rPr>
        <w:t>就把这些信息全部打包在一起，方便在调试和发布程序打包时使用，这样</w:t>
      </w:r>
      <w:r w:rsidR="009F1416" w:rsidRPr="00BA6A75">
        <w:rPr>
          <w:rFonts w:asciiTheme="minorEastAsia" w:hAnsiTheme="minorEastAsia" w:cs="Verdana"/>
          <w:color w:val="262626"/>
          <w:kern w:val="0"/>
        </w:rPr>
        <w:t>只要在不同的情况下选择不同的profile</w:t>
      </w:r>
      <w:r>
        <w:rPr>
          <w:rFonts w:asciiTheme="minorEastAsia" w:hAnsiTheme="minorEastAsia" w:cs="Verdana"/>
          <w:color w:val="262626"/>
          <w:kern w:val="0"/>
        </w:rPr>
        <w:t>文件就可以了。而且</w:t>
      </w:r>
      <w:r w:rsidR="009F1416" w:rsidRPr="00BA6A75">
        <w:rPr>
          <w:rFonts w:asciiTheme="minorEastAsia" w:hAnsiTheme="minorEastAsia" w:cs="Verdana"/>
          <w:color w:val="262626"/>
          <w:kern w:val="0"/>
        </w:rPr>
        <w:t>Provisioning Profile文件会在打包时嵌入.</w:t>
      </w:r>
      <w:proofErr w:type="spellStart"/>
      <w:r w:rsidR="009F1416" w:rsidRPr="00BA6A75">
        <w:rPr>
          <w:rFonts w:asciiTheme="minorEastAsia" w:hAnsiTheme="minorEastAsia" w:cs="Verdana"/>
          <w:color w:val="262626"/>
          <w:kern w:val="0"/>
        </w:rPr>
        <w:t>ipa</w:t>
      </w:r>
      <w:proofErr w:type="spellEnd"/>
      <w:r w:rsidR="009F1416" w:rsidRPr="00BA6A75">
        <w:rPr>
          <w:rFonts w:asciiTheme="minorEastAsia" w:hAnsiTheme="minorEastAsia" w:cs="Verdana"/>
          <w:color w:val="262626"/>
          <w:kern w:val="0"/>
        </w:rPr>
        <w:t>的包里。</w:t>
      </w:r>
    </w:p>
    <w:p w14:paraId="6B0695C5" w14:textId="77777777" w:rsidR="009F1416" w:rsidRPr="00BA6A75" w:rsidRDefault="008F030D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例如，如下图所示，一个用于Development的Provisioning Profile中包含了该Provisioning Profile对应的App ID，可使用的证书和设备。这意味着使用这个Provisioning Profile</w:t>
      </w:r>
      <w:r>
        <w:rPr>
          <w:rFonts w:asciiTheme="minorEastAsia" w:hAnsiTheme="minorEastAsia" w:cs="Verdana"/>
          <w:color w:val="262626"/>
          <w:kern w:val="0"/>
        </w:rPr>
        <w:t>打包程序必须拥有相应的证书，并且</w:t>
      </w:r>
      <w:r w:rsidR="009F1416" w:rsidRPr="00BA6A75">
        <w:rPr>
          <w:rFonts w:asciiTheme="minorEastAsia" w:hAnsiTheme="minorEastAsia" w:cs="Verdana"/>
          <w:color w:val="262626"/>
          <w:kern w:val="0"/>
        </w:rPr>
        <w:t>将App ID对应的程序运行到Devices中包含的设备上去。</w:t>
      </w:r>
    </w:p>
    <w:p w14:paraId="76AC8499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noProof/>
          <w:kern w:val="0"/>
        </w:rPr>
        <w:drawing>
          <wp:inline distT="0" distB="0" distL="0" distR="0" wp14:anchorId="1CFA0C56" wp14:editId="3FB7EE4C">
            <wp:extent cx="3767455" cy="2294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E049" w14:textId="77777777" w:rsidR="009F1416" w:rsidRPr="00BA6A75" w:rsidRDefault="008F030D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如上所述，在一台设备上运行应用程序的过程如下：</w:t>
      </w:r>
    </w:p>
    <w:p w14:paraId="5314305A" w14:textId="77777777" w:rsidR="009F1416" w:rsidRPr="00BA6A75" w:rsidRDefault="009F1416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noProof/>
          <w:color w:val="262626"/>
          <w:kern w:val="0"/>
        </w:rPr>
        <w:drawing>
          <wp:inline distT="0" distB="0" distL="0" distR="0" wp14:anchorId="0E3DB626" wp14:editId="70818FCA">
            <wp:extent cx="4250055" cy="3496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D2BF" w14:textId="77777777" w:rsidR="009F1416" w:rsidRPr="00BA6A75" w:rsidRDefault="008F030D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与证书一样，Provisioning Profile也分为Development和Distribution两种：</w:t>
      </w:r>
    </w:p>
    <w:p w14:paraId="5094D25C" w14:textId="77777777" w:rsidR="009F1416" w:rsidRPr="00BA6A75" w:rsidRDefault="008F030D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>1)、</w:t>
      </w:r>
      <w:r w:rsidR="009F1416" w:rsidRPr="00BA6A75">
        <w:rPr>
          <w:rFonts w:asciiTheme="minorEastAsia" w:hAnsiTheme="minorEastAsia" w:cs="Verdana"/>
          <w:color w:val="262626"/>
          <w:kern w:val="0"/>
        </w:rPr>
        <w:t>Development (1年)</w:t>
      </w:r>
    </w:p>
    <w:p w14:paraId="7856FF9D" w14:textId="77777777" w:rsidR="008F030D" w:rsidRDefault="008F030D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>2)、</w:t>
      </w:r>
      <w:r w:rsidR="009F1416" w:rsidRPr="00BA6A75">
        <w:rPr>
          <w:rFonts w:asciiTheme="minorEastAsia" w:hAnsiTheme="minorEastAsia" w:cs="Verdana"/>
          <w:color w:val="262626"/>
          <w:kern w:val="0"/>
        </w:rPr>
        <w:t>Distribution (1年)</w:t>
      </w:r>
    </w:p>
    <w:p w14:paraId="3C993554" w14:textId="77777777" w:rsidR="008F030D" w:rsidRDefault="009F1416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 w:firstLine="480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Ad Hoc</w:t>
      </w:r>
    </w:p>
    <w:p w14:paraId="5C9FA4C4" w14:textId="77777777" w:rsidR="009F1416" w:rsidRPr="00BA6A75" w:rsidRDefault="009F1416" w:rsidP="00A9697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beforeLines="50" w:before="156" w:afterLines="50" w:after="156" w:line="360" w:lineRule="auto"/>
        <w:ind w:left="720" w:firstLine="480"/>
        <w:jc w:val="left"/>
        <w:rPr>
          <w:rFonts w:asciiTheme="minorEastAsia" w:hAnsiTheme="minorEastAsia" w:cs="Verdana"/>
          <w:color w:val="262626"/>
          <w:kern w:val="0"/>
        </w:rPr>
      </w:pPr>
      <w:r w:rsidRPr="00BA6A75">
        <w:rPr>
          <w:rFonts w:asciiTheme="minorEastAsia" w:hAnsiTheme="minorEastAsia" w:cs="Verdana"/>
          <w:color w:val="262626"/>
          <w:kern w:val="0"/>
        </w:rPr>
        <w:t>App Store</w:t>
      </w:r>
    </w:p>
    <w:p w14:paraId="7380D774" w14:textId="77777777" w:rsidR="009F1416" w:rsidRPr="00BA6A75" w:rsidRDefault="008F030D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Verdana"/>
          <w:color w:val="262626"/>
          <w:kern w:val="0"/>
        </w:rPr>
      </w:pPr>
      <w:r>
        <w:rPr>
          <w:rFonts w:asciiTheme="minorEastAsia" w:hAnsiTheme="minorEastAsia" w:cs="Verdana" w:hint="eastAsia"/>
          <w:color w:val="262626"/>
          <w:kern w:val="0"/>
        </w:rPr>
        <w:t xml:space="preserve">     </w:t>
      </w:r>
      <w:r w:rsidR="009F1416" w:rsidRPr="00BA6A75">
        <w:rPr>
          <w:rFonts w:asciiTheme="minorEastAsia" w:hAnsiTheme="minorEastAsia" w:cs="Verdana"/>
          <w:color w:val="262626"/>
          <w:kern w:val="0"/>
        </w:rPr>
        <w:t>Ad Hoc的包只能运行在该账户内已登记的可用设备上，显然是有最多100个设备的数量限制。所以这两种Provisioning Profile文件的区别就在于其中的设备限制不一样而已，而他们所使用的Certificate是相同的。</w:t>
      </w:r>
    </w:p>
    <w:p w14:paraId="30D67EB1" w14:textId="77777777" w:rsidR="00DA3FE9" w:rsidRPr="008F030D" w:rsidRDefault="008F030D" w:rsidP="008F030D">
      <w:pPr>
        <w:pStyle w:val="3"/>
      </w:pPr>
      <w:r>
        <w:rPr>
          <w:rFonts w:hint="eastAsia"/>
        </w:rPr>
        <w:t>二、程序打包介绍</w:t>
      </w:r>
    </w:p>
    <w:p w14:paraId="2FC72864" w14:textId="6AEFEAC2" w:rsidR="00DA3FE9" w:rsidRPr="00BA6A75" w:rsidRDefault="00531F35" w:rsidP="00531F3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3FE9" w:rsidRPr="00BA6A75">
        <w:rPr>
          <w:rFonts w:hint="eastAsia"/>
        </w:rPr>
        <w:t>苹果程序打包</w:t>
      </w:r>
      <w:r w:rsidR="004644A2" w:rsidRPr="00BA6A75">
        <w:rPr>
          <w:rFonts w:hint="eastAsia"/>
        </w:rPr>
        <w:t>方式</w:t>
      </w:r>
      <w:r w:rsidR="00B81F96">
        <w:rPr>
          <w:rFonts w:hint="eastAsia"/>
        </w:rPr>
        <w:t>介绍</w:t>
      </w:r>
    </w:p>
    <w:p w14:paraId="066540E0" w14:textId="77777777" w:rsidR="00DA3FE9" w:rsidRPr="00BA6A75" w:rsidRDefault="004644A2" w:rsidP="00A9697F">
      <w:pPr>
        <w:spacing w:beforeLines="50" w:before="156" w:afterLines="50" w:after="156" w:line="360" w:lineRule="auto"/>
        <w:rPr>
          <w:rFonts w:asciiTheme="minorEastAsia" w:hAnsiTheme="minorEastAsia"/>
        </w:rPr>
      </w:pPr>
      <w:r w:rsidRPr="00BA6A75">
        <w:rPr>
          <w:rFonts w:asciiTheme="minorEastAsia" w:hAnsiTheme="minorEastAsia"/>
          <w:noProof/>
        </w:rPr>
        <w:drawing>
          <wp:inline distT="0" distB="0" distL="0" distR="0" wp14:anchorId="35763D3B" wp14:editId="1417DC39">
            <wp:extent cx="5270500" cy="26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7BDB" w14:textId="77777777" w:rsidR="004644A2" w:rsidRPr="00BA6A75" w:rsidRDefault="004644A2" w:rsidP="00A9697F">
      <w:pPr>
        <w:spacing w:beforeLines="50" w:before="156" w:afterLines="50" w:after="156" w:line="360" w:lineRule="auto"/>
        <w:rPr>
          <w:rFonts w:asciiTheme="minorEastAsia" w:hAnsiTheme="minorEastAsia"/>
        </w:rPr>
      </w:pPr>
    </w:p>
    <w:p w14:paraId="5D7A8063" w14:textId="312300E9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B81F96">
        <w:rPr>
          <w:rFonts w:asciiTheme="minorEastAsia" w:hAnsiTheme="minorEastAsia" w:cs="微软雅黑" w:hint="eastAsia"/>
          <w:color w:val="262626"/>
          <w:kern w:val="0"/>
        </w:rPr>
        <w:t>1)、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Save for </w:t>
      </w:r>
      <w:proofErr w:type="spellStart"/>
      <w:r w:rsidR="004644A2" w:rsidRPr="00BA6A75">
        <w:rPr>
          <w:rFonts w:asciiTheme="minorEastAsia" w:hAnsiTheme="minorEastAsia" w:cs="微软雅黑"/>
          <w:color w:val="262626"/>
          <w:kern w:val="0"/>
        </w:rPr>
        <w:t>iOS</w:t>
      </w:r>
      <w:proofErr w:type="spellEnd"/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 App Store Deployment</w:t>
      </w:r>
    </w:p>
    <w:p w14:paraId="3F9C2B4F" w14:textId="6FCA2783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保存到本地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准备上传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App Store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或者在越狱的</w:t>
      </w:r>
      <w:proofErr w:type="spellStart"/>
      <w:r w:rsidR="004644A2" w:rsidRPr="00BA6A75">
        <w:rPr>
          <w:rFonts w:asciiTheme="minorEastAsia" w:hAnsiTheme="minorEastAsia" w:cs="微软雅黑"/>
          <w:color w:val="262626"/>
          <w:kern w:val="0"/>
        </w:rPr>
        <w:t>iOS</w:t>
      </w:r>
      <w:proofErr w:type="spellEnd"/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设备上使用</w:t>
      </w:r>
    </w:p>
    <w:p w14:paraId="65364B44" w14:textId="2BD26107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B81F96">
        <w:rPr>
          <w:rFonts w:asciiTheme="minorEastAsia" w:hAnsiTheme="minorEastAsia" w:cs="微软雅黑" w:hint="eastAsia"/>
          <w:color w:val="262626"/>
          <w:kern w:val="0"/>
        </w:rPr>
        <w:t>2)、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Save for Ad Hoc Deployment</w:t>
      </w:r>
    </w:p>
    <w:p w14:paraId="6EF25A2C" w14:textId="47618D7E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保存到本地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准备在账号添加的可使用设备上使用（具体为在开发者账户下添加可用设备的</w:t>
      </w:r>
      <w:proofErr w:type="spellStart"/>
      <w:r w:rsidR="004644A2" w:rsidRPr="00BA6A75">
        <w:rPr>
          <w:rFonts w:asciiTheme="minorEastAsia" w:hAnsiTheme="minorEastAsia" w:cs="微软雅黑"/>
          <w:color w:val="262626"/>
          <w:kern w:val="0"/>
        </w:rPr>
        <w:t>udid</w:t>
      </w:r>
      <w:proofErr w:type="spellEnd"/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），该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app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包是发布证书编译的</w:t>
      </w:r>
      <w:r w:rsidR="00701FF3" w:rsidRPr="00BA6A75">
        <w:rPr>
          <w:rFonts w:asciiTheme="minorEastAsia" w:hAnsiTheme="minorEastAsia" w:cs="微软雅黑" w:hint="eastAsia"/>
          <w:color w:val="262626"/>
          <w:kern w:val="0"/>
        </w:rPr>
        <w:t>.</w:t>
      </w:r>
    </w:p>
    <w:p w14:paraId="627A4E75" w14:textId="2CF4F936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B81F96">
        <w:rPr>
          <w:rFonts w:asciiTheme="minorEastAsia" w:hAnsiTheme="minorEastAsia" w:cs="微软雅黑" w:hint="eastAsia"/>
          <w:color w:val="262626"/>
          <w:kern w:val="0"/>
        </w:rPr>
        <w:t>3)、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Save for Enterprise Deployment</w:t>
      </w:r>
    </w:p>
    <w:p w14:paraId="0920BDBE" w14:textId="29273CF9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这种主要针对企业级账户下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 xml:space="preserve">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准备本地服务器分发的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app</w:t>
      </w:r>
    </w:p>
    <w:p w14:paraId="481BD054" w14:textId="61FA05BB" w:rsidR="004644A2" w:rsidRPr="00BA6A75" w:rsidRDefault="00531F35" w:rsidP="00A9697F">
      <w:pPr>
        <w:widowControl/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B81F96">
        <w:rPr>
          <w:rFonts w:asciiTheme="minorEastAsia" w:hAnsiTheme="minorEastAsia" w:cs="微软雅黑" w:hint="eastAsia"/>
          <w:color w:val="262626"/>
          <w:kern w:val="0"/>
        </w:rPr>
        <w:t>4)、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Save for Development Deployment</w:t>
      </w:r>
    </w:p>
    <w:p w14:paraId="6E140A18" w14:textId="2D631DE7" w:rsidR="004644A2" w:rsidRPr="00BA6A75" w:rsidRDefault="00531F35" w:rsidP="00A9697F">
      <w:pPr>
        <w:spacing w:beforeLines="50" w:before="156" w:afterLines="50" w:after="156" w:line="360" w:lineRule="auto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针对内部测试使用，主要给开发者的设备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(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具体也为在开发者账户下添加可用设备的</w:t>
      </w:r>
      <w:proofErr w:type="spellStart"/>
      <w:r w:rsidR="004644A2" w:rsidRPr="00BA6A75">
        <w:rPr>
          <w:rFonts w:asciiTheme="minorEastAsia" w:hAnsiTheme="minorEastAsia" w:cs="微软雅黑"/>
          <w:color w:val="262626"/>
          <w:kern w:val="0"/>
        </w:rPr>
        <w:t>udid</w:t>
      </w:r>
      <w:proofErr w:type="spellEnd"/>
      <w:r w:rsidR="004644A2" w:rsidRPr="00BA6A75">
        <w:rPr>
          <w:rFonts w:asciiTheme="minorEastAsia" w:hAnsiTheme="minorEastAsia" w:cs="微软雅黑"/>
          <w:color w:val="262626"/>
          <w:kern w:val="0"/>
        </w:rPr>
        <w:t>)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。该</w:t>
      </w:r>
      <w:r w:rsidR="004644A2" w:rsidRPr="00BA6A75">
        <w:rPr>
          <w:rFonts w:asciiTheme="minorEastAsia" w:hAnsiTheme="minorEastAsia" w:cs="微软雅黑"/>
          <w:color w:val="262626"/>
          <w:kern w:val="0"/>
        </w:rPr>
        <w:t>app</w:t>
      </w:r>
      <w:r w:rsidR="004644A2" w:rsidRPr="00BA6A75">
        <w:rPr>
          <w:rFonts w:asciiTheme="minorEastAsia" w:hAnsiTheme="minorEastAsia" w:cs="微软雅黑" w:hint="eastAsia"/>
          <w:color w:val="262626"/>
          <w:kern w:val="0"/>
        </w:rPr>
        <w:t>包是开发证书编译的</w:t>
      </w:r>
    </w:p>
    <w:p w14:paraId="11D423EC" w14:textId="77777777" w:rsidR="00701FF3" w:rsidRPr="00BA6A75" w:rsidRDefault="00701FF3" w:rsidP="00A9697F">
      <w:pPr>
        <w:spacing w:beforeLines="50" w:before="156" w:afterLines="50" w:after="156" w:line="360" w:lineRule="auto"/>
        <w:rPr>
          <w:rFonts w:asciiTheme="minorEastAsia" w:hAnsiTheme="minorEastAsia" w:cs="微软雅黑"/>
          <w:color w:val="262626"/>
          <w:kern w:val="0"/>
        </w:rPr>
      </w:pPr>
    </w:p>
    <w:p w14:paraId="1272C91D" w14:textId="4816EF04" w:rsidR="00701FF3" w:rsidRPr="00BA6A75" w:rsidRDefault="00B81F96" w:rsidP="00A9697F">
      <w:pPr>
        <w:spacing w:beforeLines="50" w:before="156" w:afterLines="50" w:after="156" w:line="360" w:lineRule="auto"/>
        <w:rPr>
          <w:rFonts w:asciiTheme="minorEastAsia" w:hAnsiTheme="minorEastAsia" w:cs="微软雅黑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 xml:space="preserve">    </w:t>
      </w:r>
      <w:r w:rsidR="00701FF3" w:rsidRPr="00BA6A75">
        <w:rPr>
          <w:rFonts w:asciiTheme="minorEastAsia" w:hAnsiTheme="minorEastAsia" w:cs="微软雅黑" w:hint="eastAsia"/>
          <w:color w:val="262626"/>
          <w:kern w:val="0"/>
        </w:rPr>
        <w:t>我们现在提供给测试打包，测试环境和HK环境都使用第三种方式打包</w:t>
      </w:r>
      <w:r w:rsidR="00A9697F">
        <w:rPr>
          <w:rFonts w:asciiTheme="minorEastAsia" w:hAnsiTheme="minorEastAsia" w:cs="微软雅黑" w:hint="eastAsia"/>
          <w:color w:val="262626"/>
          <w:kern w:val="0"/>
        </w:rPr>
        <w:t>(</w:t>
      </w:r>
      <w:r w:rsidR="00A9697F" w:rsidRPr="00BA6A75">
        <w:rPr>
          <w:rFonts w:asciiTheme="minorEastAsia" w:hAnsiTheme="minorEastAsia" w:cs="微软雅黑"/>
          <w:color w:val="262626"/>
          <w:kern w:val="0"/>
        </w:rPr>
        <w:t>Save for Enterprise Deployment</w:t>
      </w:r>
      <w:r w:rsidR="00A9697F">
        <w:rPr>
          <w:rFonts w:asciiTheme="minorEastAsia" w:hAnsiTheme="minorEastAsia" w:cs="微软雅黑" w:hint="eastAsia"/>
          <w:color w:val="262626"/>
          <w:kern w:val="0"/>
        </w:rPr>
        <w:t>)</w:t>
      </w:r>
      <w:r w:rsidR="00A92F63" w:rsidRPr="00BA6A75">
        <w:rPr>
          <w:rFonts w:asciiTheme="minorEastAsia" w:hAnsiTheme="minorEastAsia" w:cs="微软雅黑" w:hint="eastAsia"/>
          <w:color w:val="262626"/>
          <w:kern w:val="0"/>
        </w:rPr>
        <w:t>，这样程序安装包可以安装在任意一台iPhone手机上，方便测试发给市场等公司内部同事安装体验；ME环境使用第二种方式打包</w:t>
      </w:r>
      <w:r w:rsidR="00A9697F">
        <w:rPr>
          <w:rFonts w:asciiTheme="minorEastAsia" w:hAnsiTheme="minorEastAsia" w:cs="微软雅黑" w:hint="eastAsia"/>
          <w:color w:val="262626"/>
          <w:kern w:val="0"/>
        </w:rPr>
        <w:t>(</w:t>
      </w:r>
      <w:r w:rsidR="00A9697F" w:rsidRPr="00BA6A75">
        <w:rPr>
          <w:rFonts w:asciiTheme="minorEastAsia" w:hAnsiTheme="minorEastAsia" w:cs="微软雅黑"/>
          <w:color w:val="262626"/>
          <w:kern w:val="0"/>
        </w:rPr>
        <w:t>Save for Ad Hoc Deployment</w:t>
      </w:r>
      <w:r w:rsidR="00A9697F">
        <w:rPr>
          <w:rFonts w:asciiTheme="minorEastAsia" w:hAnsiTheme="minorEastAsia" w:cs="微软雅黑" w:hint="eastAsia"/>
          <w:color w:val="262626"/>
          <w:kern w:val="0"/>
        </w:rPr>
        <w:t>)</w:t>
      </w:r>
      <w:r w:rsidR="00A92F63" w:rsidRPr="00BA6A75">
        <w:rPr>
          <w:rFonts w:asciiTheme="minorEastAsia" w:hAnsiTheme="minorEastAsia" w:cs="微软雅黑" w:hint="eastAsia"/>
          <w:color w:val="262626"/>
          <w:kern w:val="0"/>
        </w:rPr>
        <w:t>，第二种方式使用的发布证书与正式提交</w:t>
      </w:r>
      <w:proofErr w:type="spellStart"/>
      <w:r w:rsidR="00A92F63" w:rsidRPr="00BA6A75">
        <w:rPr>
          <w:rFonts w:asciiTheme="minorEastAsia" w:hAnsiTheme="minorEastAsia" w:cs="微软雅黑" w:hint="eastAsia"/>
          <w:color w:val="262626"/>
          <w:kern w:val="0"/>
        </w:rPr>
        <w:t>AppStore</w:t>
      </w:r>
      <w:proofErr w:type="spellEnd"/>
      <w:r w:rsidR="00EA01D9" w:rsidRPr="00BA6A75">
        <w:rPr>
          <w:rFonts w:asciiTheme="minorEastAsia" w:hAnsiTheme="minorEastAsia" w:cs="微软雅黑" w:hint="eastAsia"/>
          <w:color w:val="262626"/>
          <w:kern w:val="0"/>
        </w:rPr>
        <w:t>的版本使用的证书是一样的，因此他们可以共用</w:t>
      </w:r>
      <w:r w:rsidR="00C35B3B" w:rsidRPr="00BA6A75">
        <w:rPr>
          <w:rFonts w:asciiTheme="minorEastAsia" w:hAnsiTheme="minorEastAsia" w:cs="微软雅黑" w:hint="eastAsia"/>
          <w:color w:val="262626"/>
          <w:kern w:val="0"/>
        </w:rPr>
        <w:t>同一推送证书，这样就可以测试ME环境的推送流程是否有问题了</w:t>
      </w:r>
      <w:r w:rsidR="00A9697F">
        <w:rPr>
          <w:rFonts w:asciiTheme="minorEastAsia" w:hAnsiTheme="minorEastAsia" w:cs="微软雅黑" w:hint="eastAsia"/>
          <w:color w:val="262626"/>
          <w:kern w:val="0"/>
        </w:rPr>
        <w:t>,这种方式打包的程序只可以运行在我们已经添加到开发账户对应的devices设备上使用</w:t>
      </w:r>
      <w:r w:rsidR="00701FF3" w:rsidRPr="00BA6A75">
        <w:rPr>
          <w:rFonts w:asciiTheme="minorEastAsia" w:hAnsiTheme="minorEastAsia" w:cs="微软雅黑" w:hint="eastAsia"/>
          <w:color w:val="262626"/>
          <w:kern w:val="0"/>
        </w:rPr>
        <w:t>。</w:t>
      </w:r>
    </w:p>
    <w:p w14:paraId="4171E70E" w14:textId="7C0E5B0A" w:rsidR="002D61E1" w:rsidRDefault="002D61E1" w:rsidP="00531F35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、用户版打包说明</w:t>
      </w:r>
    </w:p>
    <w:p w14:paraId="7D85A50D" w14:textId="3CD20C03" w:rsidR="002D61E1" w:rsidRDefault="00394E86" w:rsidP="00B81F9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="00B81F96" w:rsidRPr="00B81F96">
        <w:rPr>
          <w:rFonts w:asciiTheme="minorEastAsia" w:hAnsiTheme="minorEastAsia" w:hint="eastAsia"/>
        </w:rPr>
        <w:t>1</w:t>
      </w:r>
      <w:r w:rsidR="002D61E1">
        <w:rPr>
          <w:rFonts w:asciiTheme="minorEastAsia" w:hAnsiTheme="minorEastAsia" w:hint="eastAsia"/>
        </w:rPr>
        <w:t>)</w:t>
      </w:r>
      <w:r w:rsidR="00B81F96" w:rsidRPr="00B81F96">
        <w:rPr>
          <w:rFonts w:asciiTheme="minorEastAsia" w:hAnsiTheme="minorEastAsia" w:hint="eastAsia"/>
        </w:rPr>
        <w:t xml:space="preserve">、给测试打包  </w:t>
      </w:r>
    </w:p>
    <w:p w14:paraId="2150BB0D" w14:textId="2E8987F7" w:rsidR="002D61E1" w:rsidRDefault="002D61E1" w:rsidP="00B81F9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a．HK</w:t>
      </w:r>
      <w:r w:rsidR="00B35C04">
        <w:rPr>
          <w:rFonts w:asciiTheme="minorEastAsia" w:hAnsiTheme="minorEastAsia" w:hint="eastAsia"/>
        </w:rPr>
        <w:t>环境和</w:t>
      </w:r>
      <w:r>
        <w:rPr>
          <w:rFonts w:asciiTheme="minorEastAsia" w:hAnsiTheme="minorEastAsia" w:hint="eastAsia"/>
        </w:rPr>
        <w:t>测试环境的测试包：</w:t>
      </w:r>
    </w:p>
    <w:p w14:paraId="463A8F7C" w14:textId="587B429B" w:rsidR="00B81F96" w:rsidRPr="00B81F96" w:rsidRDefault="002D61E1" w:rsidP="00B81F9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="00B81F96" w:rsidRPr="00B81F96">
        <w:rPr>
          <w:rFonts w:asciiTheme="minorEastAsia" w:hAnsiTheme="minorEastAsia" w:hint="eastAsia"/>
        </w:rPr>
        <w:t>使用</w:t>
      </w:r>
      <w:proofErr w:type="spellStart"/>
      <w:r w:rsidR="00B81F96" w:rsidRPr="00B81F96">
        <w:rPr>
          <w:rFonts w:asciiTheme="minorEastAsia" w:hAnsiTheme="minorEastAsia" w:hint="eastAsia"/>
        </w:rPr>
        <w:t>bundleid</w:t>
      </w:r>
      <w:proofErr w:type="spellEnd"/>
      <w:r w:rsidR="00B81F96" w:rsidRPr="00B81F96">
        <w:rPr>
          <w:rFonts w:asciiTheme="minorEastAsia" w:hAnsiTheme="minorEastAsia" w:hint="eastAsia"/>
        </w:rPr>
        <w:t>：</w:t>
      </w:r>
      <w:proofErr w:type="spellStart"/>
      <w:r w:rsidR="00B81F96" w:rsidRPr="00B81F96">
        <w:rPr>
          <w:rFonts w:asciiTheme="minorEastAsia" w:hAnsiTheme="minorEastAsia" w:hint="eastAsia"/>
        </w:rPr>
        <w:t>com.weizhi.consumer.enterprise</w:t>
      </w:r>
      <w:proofErr w:type="spellEnd"/>
      <w:r w:rsidR="00B81F96" w:rsidRPr="00B81F96">
        <w:rPr>
          <w:rFonts w:asciiTheme="minorEastAsia" w:hAnsiTheme="minorEastAsia" w:hint="eastAsia"/>
        </w:rPr>
        <w:t xml:space="preserve">  </w:t>
      </w:r>
    </w:p>
    <w:p w14:paraId="324CBE30" w14:textId="6F3DE4D1" w:rsidR="00B81F96" w:rsidRDefault="00B81F96" w:rsidP="00D806AA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 w:rsidRPr="00B81F96">
        <w:rPr>
          <w:rFonts w:asciiTheme="minorEastAsia" w:hAnsiTheme="minorEastAsia" w:hint="eastAsia"/>
        </w:rPr>
        <w:t>程序中的</w:t>
      </w:r>
      <w:r w:rsidR="002D61E1">
        <w:rPr>
          <w:rFonts w:asciiTheme="minorEastAsia" w:hAnsiTheme="minorEastAsia" w:hint="eastAsia"/>
        </w:rPr>
        <w:t>AMAP_API_KEY</w:t>
      </w:r>
      <w:r w:rsidRPr="00B81F96">
        <w:rPr>
          <w:rFonts w:asciiTheme="minorEastAsia" w:hAnsiTheme="minorEastAsia" w:hint="eastAsia"/>
        </w:rPr>
        <w:t xml:space="preserve">的值改为 </w:t>
      </w:r>
      <w:proofErr w:type="spellStart"/>
      <w:r w:rsidRPr="00B81F96">
        <w:rPr>
          <w:rFonts w:asciiTheme="minorEastAsia" w:hAnsiTheme="minorEastAsia" w:hint="eastAsia"/>
        </w:rPr>
        <w:t>com.weizhi.consumer.enterprise</w:t>
      </w:r>
      <w:proofErr w:type="spellEnd"/>
      <w:r w:rsidRPr="00B81F96">
        <w:rPr>
          <w:rFonts w:asciiTheme="minorEastAsia" w:hAnsiTheme="minorEastAsia" w:hint="eastAsia"/>
        </w:rPr>
        <w:t>对应的值  71fa130247ded477c0e63e12316353cd</w:t>
      </w:r>
      <w:r w:rsidR="002D61E1">
        <w:rPr>
          <w:rFonts w:asciiTheme="minorEastAsia" w:hAnsiTheme="minorEastAsia" w:hint="eastAsia"/>
        </w:rPr>
        <w:t xml:space="preserve">, </w:t>
      </w:r>
      <w:r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Pr="00B81F96">
        <w:rPr>
          <w:rFonts w:asciiTheme="minorEastAsia" w:hAnsiTheme="minorEastAsia" w:hint="eastAsia"/>
        </w:rPr>
        <w:t>consumer_enterprise_distribution</w:t>
      </w:r>
      <w:proofErr w:type="spellEnd"/>
      <w:r w:rsidRPr="00B81F96">
        <w:rPr>
          <w:rFonts w:asciiTheme="minorEastAsia" w:hAnsiTheme="minorEastAsia" w:hint="eastAsia"/>
        </w:rPr>
        <w:t>，证书使用其对应的发布证书</w:t>
      </w:r>
      <w:r w:rsidR="00D806AA">
        <w:rPr>
          <w:rFonts w:asciiTheme="minorEastAsia" w:hAnsiTheme="minorEastAsia" w:hint="eastAsia"/>
        </w:rPr>
        <w:t>。</w:t>
      </w:r>
    </w:p>
    <w:p w14:paraId="4236D607" w14:textId="4131E2AA" w:rsidR="00D806AA" w:rsidRDefault="00D806AA" w:rsidP="00D806AA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WZConst.h</w:t>
      </w:r>
      <w:proofErr w:type="spellEnd"/>
      <w:r>
        <w:rPr>
          <w:rFonts w:asciiTheme="minorEastAsia" w:hAnsiTheme="minorEastAsia" w:hint="eastAsia"/>
        </w:rPr>
        <w:t>文件中</w:t>
      </w:r>
      <w:r w:rsidR="00B35C04">
        <w:rPr>
          <w:rFonts w:asciiTheme="minorEastAsia" w:hAnsiTheme="minorEastAsia" w:hint="eastAsia"/>
        </w:rPr>
        <w:t>选择对应的宏定义：</w:t>
      </w:r>
      <w:r w:rsidR="00B35C04" w:rsidRPr="00B35C04">
        <w:rPr>
          <w:rFonts w:asciiTheme="minorEastAsia" w:hAnsiTheme="minorEastAsia"/>
        </w:rPr>
        <w:t>DEMO_VERSION</w:t>
      </w:r>
      <w:r w:rsidR="00B35C04" w:rsidRPr="00B35C04">
        <w:rPr>
          <w:rFonts w:asciiTheme="minorEastAsia" w:hAnsiTheme="minorEastAsia" w:hint="eastAsia"/>
        </w:rPr>
        <w:t>或</w:t>
      </w:r>
      <w:r w:rsidR="00B35C04" w:rsidRPr="00B35C04">
        <w:rPr>
          <w:rFonts w:asciiTheme="minorEastAsia" w:hAnsiTheme="minorEastAsia"/>
        </w:rPr>
        <w:t>TEST_VERSION</w:t>
      </w:r>
    </w:p>
    <w:p w14:paraId="552E60A1" w14:textId="01EE0BC0" w:rsidR="00D806AA" w:rsidRPr="00B81F96" w:rsidRDefault="00D806AA" w:rsidP="00D806AA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导出包的方式选择： </w:t>
      </w:r>
      <w:r w:rsidRPr="00BA6A75">
        <w:rPr>
          <w:rFonts w:asciiTheme="minorEastAsia" w:hAnsiTheme="minorEastAsia" w:cs="微软雅黑"/>
          <w:color w:val="262626"/>
          <w:kern w:val="0"/>
        </w:rPr>
        <w:t>Save for Enterprise Deployment</w:t>
      </w:r>
    </w:p>
    <w:p w14:paraId="45290164" w14:textId="76085060" w:rsidR="00B81F96" w:rsidRDefault="002D61E1" w:rsidP="002D61E1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b. ME环境的测试包</w:t>
      </w:r>
    </w:p>
    <w:p w14:paraId="479C26AD" w14:textId="2676BC17" w:rsidR="002D61E1" w:rsidRPr="00B81F96" w:rsidRDefault="002D61E1" w:rsidP="002D61E1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Pr="00B81F96">
        <w:rPr>
          <w:rFonts w:asciiTheme="minorEastAsia" w:hAnsiTheme="minorEastAsia" w:hint="eastAsia"/>
        </w:rPr>
        <w:t>使用</w:t>
      </w:r>
      <w:proofErr w:type="spellStart"/>
      <w:r w:rsidRPr="00B81F96">
        <w:rPr>
          <w:rFonts w:asciiTheme="minorEastAsia" w:hAnsiTheme="minorEastAsia" w:hint="eastAsia"/>
        </w:rPr>
        <w:t>bundleid</w:t>
      </w:r>
      <w:proofErr w:type="spellEnd"/>
      <w:r w:rsidRPr="00B81F96"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com.weizhi.consumer</w:t>
      </w:r>
      <w:proofErr w:type="spellEnd"/>
      <w:r w:rsidRPr="00B81F96">
        <w:rPr>
          <w:rFonts w:asciiTheme="minorEastAsia" w:hAnsiTheme="minorEastAsia" w:hint="eastAsia"/>
        </w:rPr>
        <w:t xml:space="preserve">  </w:t>
      </w:r>
    </w:p>
    <w:p w14:paraId="531C0C14" w14:textId="24456EDD" w:rsidR="002D61E1" w:rsidRDefault="002D61E1" w:rsidP="002D61E1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 w:rsidRPr="00B81F96">
        <w:rPr>
          <w:rFonts w:asciiTheme="minorEastAsia" w:hAnsiTheme="minorEastAsia" w:hint="eastAsia"/>
        </w:rPr>
        <w:t>程序中的</w:t>
      </w:r>
      <w:r>
        <w:rPr>
          <w:rFonts w:asciiTheme="minorEastAsia" w:hAnsiTheme="minorEastAsia" w:hint="eastAsia"/>
        </w:rPr>
        <w:t>AMAP_API_KEY</w:t>
      </w:r>
      <w:r w:rsidRPr="00B81F96">
        <w:rPr>
          <w:rFonts w:asciiTheme="minorEastAsia" w:hAnsiTheme="minorEastAsia" w:hint="eastAsia"/>
        </w:rPr>
        <w:t>的值改为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com.weizhi.consumer</w:t>
      </w:r>
      <w:proofErr w:type="spellEnd"/>
      <w:r w:rsidRPr="00B81F96">
        <w:rPr>
          <w:rFonts w:asciiTheme="minorEastAsia" w:hAnsiTheme="minorEastAsia" w:hint="eastAsia"/>
        </w:rPr>
        <w:t xml:space="preserve">对应的值  </w:t>
      </w:r>
      <w:r w:rsidRPr="002D61E1">
        <w:rPr>
          <w:rFonts w:asciiTheme="minorEastAsia" w:hAnsiTheme="minorEastAsia"/>
        </w:rPr>
        <w:t>c4fe9f90ae3db10104b2db66f13a6898</w:t>
      </w:r>
      <w:r>
        <w:rPr>
          <w:rFonts w:asciiTheme="minorEastAsia" w:hAnsiTheme="minorEastAsia" w:hint="eastAsia"/>
        </w:rPr>
        <w:t xml:space="preserve">, </w:t>
      </w:r>
      <w:r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="00D806AA">
        <w:rPr>
          <w:rFonts w:asciiTheme="minorEastAsia" w:hAnsiTheme="minorEastAsia" w:hint="eastAsia"/>
        </w:rPr>
        <w:t>user_adhoc</w:t>
      </w:r>
      <w:proofErr w:type="spellEnd"/>
      <w:r w:rsidRPr="00B81F96">
        <w:rPr>
          <w:rFonts w:asciiTheme="minorEastAsia" w:hAnsiTheme="minorEastAsia" w:hint="eastAsia"/>
        </w:rPr>
        <w:t>，证书使用其对应的发布证书</w:t>
      </w:r>
      <w:r w:rsidR="00D806AA">
        <w:rPr>
          <w:rFonts w:asciiTheme="minorEastAsia" w:hAnsiTheme="minorEastAsia" w:hint="eastAsia"/>
        </w:rPr>
        <w:t>。</w:t>
      </w:r>
    </w:p>
    <w:p w14:paraId="70B5B7B5" w14:textId="5AFA4335" w:rsidR="00B35C04" w:rsidRDefault="00B35C04" w:rsidP="002D61E1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WZConst.h</w:t>
      </w:r>
      <w:proofErr w:type="spellEnd"/>
      <w:r>
        <w:rPr>
          <w:rFonts w:asciiTheme="minorEastAsia" w:hAnsiTheme="minorEastAsia" w:hint="eastAsia"/>
        </w:rPr>
        <w:t>文件中选择对应的宏定义：</w:t>
      </w:r>
      <w:r w:rsidRPr="00B35C04">
        <w:rPr>
          <w:rFonts w:asciiTheme="minorEastAsia" w:hAnsiTheme="minorEastAsia"/>
        </w:rPr>
        <w:t>ONLINE_VERSION</w:t>
      </w:r>
    </w:p>
    <w:p w14:paraId="16BACAEA" w14:textId="5876C339" w:rsidR="00D806AA" w:rsidRPr="00B81F96" w:rsidRDefault="00D806AA" w:rsidP="002D61E1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导出包的方式选择：</w:t>
      </w:r>
      <w:r w:rsidRPr="00BA6A75">
        <w:rPr>
          <w:rFonts w:asciiTheme="minorEastAsia" w:hAnsiTheme="minorEastAsia" w:cs="微软雅黑"/>
          <w:color w:val="262626"/>
          <w:kern w:val="0"/>
        </w:rPr>
        <w:t>Save for Ad Hoc Deployment</w:t>
      </w:r>
    </w:p>
    <w:p w14:paraId="2596582B" w14:textId="28B3A4AB" w:rsidR="00B35C04" w:rsidRDefault="00394E86" w:rsidP="00B81F9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  <w:r w:rsidR="00B35C04">
        <w:rPr>
          <w:rFonts w:asciiTheme="minorEastAsia" w:hAnsiTheme="minorEastAsia" w:hint="eastAsia"/>
        </w:rPr>
        <w:t>2)、</w:t>
      </w:r>
      <w:r w:rsidR="00B81F96" w:rsidRPr="00B81F96">
        <w:rPr>
          <w:rFonts w:asciiTheme="minorEastAsia" w:hAnsiTheme="minorEastAsia" w:hint="eastAsia"/>
        </w:rPr>
        <w:t>提交</w:t>
      </w:r>
      <w:proofErr w:type="spellStart"/>
      <w:r w:rsidR="00B81F96" w:rsidRPr="00B81F96">
        <w:rPr>
          <w:rFonts w:asciiTheme="minorEastAsia" w:hAnsiTheme="minorEastAsia" w:hint="eastAsia"/>
        </w:rPr>
        <w:t>Appstore</w:t>
      </w:r>
      <w:proofErr w:type="spellEnd"/>
      <w:r w:rsidR="00B81F96" w:rsidRPr="00B81F96">
        <w:rPr>
          <w:rFonts w:asciiTheme="minorEastAsia" w:hAnsiTheme="minorEastAsia" w:hint="eastAsia"/>
        </w:rPr>
        <w:t>版本</w:t>
      </w:r>
      <w:r w:rsidR="00B35C04">
        <w:rPr>
          <w:rFonts w:asciiTheme="minorEastAsia" w:hAnsiTheme="minorEastAsia" w:hint="eastAsia"/>
        </w:rPr>
        <w:t>打包</w:t>
      </w:r>
    </w:p>
    <w:p w14:paraId="51273DE2" w14:textId="25A0AF2C" w:rsidR="00B81F96" w:rsidRPr="00B81F96" w:rsidRDefault="00B35C04" w:rsidP="00B81F9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  <w:r w:rsidR="00B81F96" w:rsidRPr="00B81F96">
        <w:rPr>
          <w:rFonts w:asciiTheme="minorEastAsia" w:hAnsiTheme="minorEastAsia" w:hint="eastAsia"/>
        </w:rPr>
        <w:t>使用</w:t>
      </w:r>
      <w:proofErr w:type="spellStart"/>
      <w:r w:rsidR="00B81F96" w:rsidRPr="00B81F96">
        <w:rPr>
          <w:rFonts w:asciiTheme="minorEastAsia" w:hAnsiTheme="minorEastAsia" w:hint="eastAsia"/>
        </w:rPr>
        <w:t>bundleid:com.weizhi.consumer</w:t>
      </w:r>
      <w:proofErr w:type="spellEnd"/>
      <w:r w:rsidR="00B81F96" w:rsidRPr="00B81F96">
        <w:rPr>
          <w:rFonts w:asciiTheme="minorEastAsia" w:hAnsiTheme="minorEastAsia" w:hint="eastAsia"/>
        </w:rPr>
        <w:t xml:space="preserve"> </w:t>
      </w:r>
    </w:p>
    <w:p w14:paraId="589A0FBC" w14:textId="37036C8E" w:rsidR="009F1416" w:rsidRDefault="00B35C04" w:rsidP="00B35C04">
      <w:pPr>
        <w:spacing w:beforeLines="50" w:before="156" w:afterLines="50" w:after="156" w:line="360" w:lineRule="auto"/>
        <w:ind w:firstLine="720"/>
        <w:rPr>
          <w:rFonts w:asciiTheme="minorEastAsia" w:hAnsiTheme="minorEastAsia" w:hint="eastAsia"/>
        </w:rPr>
      </w:pPr>
      <w:r w:rsidRPr="00B81F96">
        <w:rPr>
          <w:rFonts w:asciiTheme="minorEastAsia" w:hAnsiTheme="minorEastAsia" w:hint="eastAsia"/>
        </w:rPr>
        <w:t>程序中的</w:t>
      </w:r>
      <w:r>
        <w:rPr>
          <w:rFonts w:asciiTheme="minorEastAsia" w:hAnsiTheme="minorEastAsia" w:hint="eastAsia"/>
        </w:rPr>
        <w:t>AMAP_API_KEY</w:t>
      </w:r>
      <w:r w:rsidRPr="00B81F96">
        <w:rPr>
          <w:rFonts w:asciiTheme="minorEastAsia" w:hAnsiTheme="minorEastAsia" w:hint="eastAsia"/>
        </w:rPr>
        <w:t>的值改为</w:t>
      </w:r>
      <w:proofErr w:type="spellStart"/>
      <w:r w:rsidR="00B81F96" w:rsidRPr="00B81F96">
        <w:rPr>
          <w:rFonts w:asciiTheme="minorEastAsia" w:hAnsiTheme="minorEastAsia" w:hint="eastAsia"/>
        </w:rPr>
        <w:t>com.weizhi.consumer</w:t>
      </w:r>
      <w:proofErr w:type="spellEnd"/>
      <w:r w:rsidR="00B81F96" w:rsidRPr="00B81F96">
        <w:rPr>
          <w:rFonts w:asciiTheme="minorEastAsia" w:hAnsiTheme="minorEastAsia" w:hint="eastAsia"/>
        </w:rPr>
        <w:t>对应的值 c4fe9f90ae3db10104b2db66f13a6898</w:t>
      </w:r>
      <w:r>
        <w:rPr>
          <w:rFonts w:asciiTheme="minorEastAsia" w:hAnsiTheme="minorEastAsia" w:hint="eastAsia"/>
        </w:rPr>
        <w:t>，</w:t>
      </w:r>
      <w:r w:rsidR="00B81F96"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="00B81F96" w:rsidRPr="00B81F96">
        <w:rPr>
          <w:rFonts w:asciiTheme="minorEastAsia" w:hAnsiTheme="minorEastAsia" w:hint="eastAsia"/>
        </w:rPr>
        <w:t>user_distribution</w:t>
      </w:r>
      <w:proofErr w:type="spellEnd"/>
      <w:r w:rsidR="00B81F96" w:rsidRPr="00B81F96">
        <w:rPr>
          <w:rFonts w:asciiTheme="minorEastAsia" w:hAnsiTheme="minorEastAsia" w:hint="eastAsia"/>
        </w:rPr>
        <w:t>，证书使用其对应的发布证书</w:t>
      </w:r>
    </w:p>
    <w:p w14:paraId="196860A6" w14:textId="77777777" w:rsidR="00B35C04" w:rsidRDefault="00B35C04" w:rsidP="00B35C04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WZConst.h</w:t>
      </w:r>
      <w:proofErr w:type="spellEnd"/>
      <w:r>
        <w:rPr>
          <w:rFonts w:asciiTheme="minorEastAsia" w:hAnsiTheme="minorEastAsia" w:hint="eastAsia"/>
        </w:rPr>
        <w:t>文件中选择对应的宏定义：</w:t>
      </w:r>
      <w:r w:rsidRPr="00B35C04">
        <w:rPr>
          <w:rFonts w:asciiTheme="minorEastAsia" w:hAnsiTheme="minorEastAsia"/>
        </w:rPr>
        <w:t>ONLINE_VERSION</w:t>
      </w:r>
    </w:p>
    <w:p w14:paraId="48607208" w14:textId="53D685AA" w:rsidR="00B35C04" w:rsidRDefault="00B35C04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cs="微软雅黑" w:hint="eastAsia"/>
          <w:color w:val="262626"/>
          <w:kern w:val="0"/>
        </w:rPr>
      </w:pPr>
      <w:r>
        <w:rPr>
          <w:rFonts w:asciiTheme="minorEastAsia" w:hAnsiTheme="minorEastAsia" w:hint="eastAsia"/>
        </w:rPr>
        <w:t>导出包的方式选择：</w:t>
      </w:r>
      <w:r w:rsidRPr="00BA6A75">
        <w:rPr>
          <w:rFonts w:asciiTheme="minorEastAsia" w:hAnsiTheme="minorEastAsia" w:cs="微软雅黑"/>
          <w:color w:val="262626"/>
          <w:kern w:val="0"/>
        </w:rPr>
        <w:t xml:space="preserve">Save for </w:t>
      </w:r>
      <w:proofErr w:type="spellStart"/>
      <w:r w:rsidRPr="00BA6A75">
        <w:rPr>
          <w:rFonts w:asciiTheme="minorEastAsia" w:hAnsiTheme="minorEastAsia" w:cs="微软雅黑"/>
          <w:color w:val="262626"/>
          <w:kern w:val="0"/>
        </w:rPr>
        <w:t>iOS</w:t>
      </w:r>
      <w:proofErr w:type="spellEnd"/>
      <w:r w:rsidRPr="00BA6A75">
        <w:rPr>
          <w:rFonts w:asciiTheme="minorEastAsia" w:hAnsiTheme="minorEastAsia" w:cs="微软雅黑"/>
          <w:color w:val="262626"/>
          <w:kern w:val="0"/>
        </w:rPr>
        <w:t xml:space="preserve"> App Store Deployment</w:t>
      </w:r>
    </w:p>
    <w:p w14:paraId="67D2AB30" w14:textId="262433A7" w:rsidR="00006DE6" w:rsidRDefault="00006DE6" w:rsidP="00531F35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、商户版打包说明</w:t>
      </w:r>
    </w:p>
    <w:p w14:paraId="17FE47E0" w14:textId="4F1AF3C1" w:rsidR="00006DE6" w:rsidRDefault="00394E8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="00006DE6" w:rsidRPr="00B81F96">
        <w:rPr>
          <w:rFonts w:asciiTheme="minorEastAsia" w:hAnsiTheme="minorEastAsia" w:hint="eastAsia"/>
        </w:rPr>
        <w:t>1</w:t>
      </w:r>
      <w:r w:rsidR="00006DE6">
        <w:rPr>
          <w:rFonts w:asciiTheme="minorEastAsia" w:hAnsiTheme="minorEastAsia" w:hint="eastAsia"/>
        </w:rPr>
        <w:t>)</w:t>
      </w:r>
      <w:r w:rsidR="00006DE6" w:rsidRPr="00B81F96">
        <w:rPr>
          <w:rFonts w:asciiTheme="minorEastAsia" w:hAnsiTheme="minorEastAsia" w:hint="eastAsia"/>
        </w:rPr>
        <w:t xml:space="preserve">、给测试打包  </w:t>
      </w:r>
    </w:p>
    <w:p w14:paraId="11182462" w14:textId="77777777" w:rsidR="00006DE6" w:rsidRDefault="00006DE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a．HK环境和测试环境的测试包：</w:t>
      </w:r>
    </w:p>
    <w:p w14:paraId="66388C6E" w14:textId="4EC8A852" w:rsidR="00006DE6" w:rsidRPr="00B81F96" w:rsidRDefault="00006DE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Pr="00B81F96">
        <w:rPr>
          <w:rFonts w:asciiTheme="minorEastAsia" w:hAnsiTheme="minorEastAsia" w:hint="eastAsia"/>
        </w:rPr>
        <w:t>使用</w:t>
      </w:r>
      <w:proofErr w:type="spellStart"/>
      <w:r w:rsidRPr="00B81F96">
        <w:rPr>
          <w:rFonts w:asciiTheme="minorEastAsia" w:hAnsiTheme="minorEastAsia" w:hint="eastAsia"/>
        </w:rPr>
        <w:t>bundleid</w:t>
      </w:r>
      <w:proofErr w:type="spellEnd"/>
      <w:r w:rsidRPr="00B81F96">
        <w:rPr>
          <w:rFonts w:asciiTheme="minorEastAsia" w:hAnsiTheme="minorEastAsia" w:hint="eastAsia"/>
        </w:rPr>
        <w:t>：</w:t>
      </w:r>
      <w:proofErr w:type="spellStart"/>
      <w:r w:rsidRPr="00B81F96">
        <w:rPr>
          <w:rFonts w:asciiTheme="minorEastAsia" w:hAnsiTheme="minorEastAsia" w:hint="eastAsia"/>
        </w:rPr>
        <w:t>com.weizhi.</w:t>
      </w:r>
      <w:r>
        <w:rPr>
          <w:rFonts w:asciiTheme="minorEastAsia" w:hAnsiTheme="minorEastAsia" w:hint="eastAsia"/>
        </w:rPr>
        <w:t>shop</w:t>
      </w:r>
      <w:r w:rsidRPr="00B81F96">
        <w:rPr>
          <w:rFonts w:asciiTheme="minorEastAsia" w:hAnsiTheme="minorEastAsia" w:hint="eastAsia"/>
        </w:rPr>
        <w:t>.enterprise</w:t>
      </w:r>
      <w:proofErr w:type="spellEnd"/>
      <w:r w:rsidRPr="00B81F96">
        <w:rPr>
          <w:rFonts w:asciiTheme="minorEastAsia" w:hAnsiTheme="minorEastAsia" w:hint="eastAsia"/>
        </w:rPr>
        <w:t xml:space="preserve">  </w:t>
      </w:r>
    </w:p>
    <w:p w14:paraId="22704715" w14:textId="77F55136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程序中百度地图的key</w:t>
      </w:r>
      <w:r w:rsidRPr="00B81F96">
        <w:rPr>
          <w:rFonts w:asciiTheme="minorEastAsia" w:hAnsiTheme="minorEastAsia" w:hint="eastAsia"/>
        </w:rPr>
        <w:t xml:space="preserve">值改为 </w:t>
      </w:r>
      <w:proofErr w:type="spellStart"/>
      <w:r w:rsidRPr="00B81F96">
        <w:rPr>
          <w:rFonts w:asciiTheme="minorEastAsia" w:hAnsiTheme="minorEastAsia" w:hint="eastAsia"/>
        </w:rPr>
        <w:t>com.weizhi.</w:t>
      </w:r>
      <w:r>
        <w:rPr>
          <w:rFonts w:asciiTheme="minorEastAsia" w:hAnsiTheme="minorEastAsia" w:hint="eastAsia"/>
        </w:rPr>
        <w:t>shop</w:t>
      </w:r>
      <w:r w:rsidRPr="00B81F96">
        <w:rPr>
          <w:rFonts w:asciiTheme="minorEastAsia" w:hAnsiTheme="minorEastAsia" w:hint="eastAsia"/>
        </w:rPr>
        <w:t>.enterprise</w:t>
      </w:r>
      <w:proofErr w:type="spellEnd"/>
      <w:r w:rsidRPr="00B81F96">
        <w:rPr>
          <w:rFonts w:asciiTheme="minorEastAsia" w:hAnsiTheme="minorEastAsia" w:hint="eastAsia"/>
        </w:rPr>
        <w:t xml:space="preserve">对应的值  </w:t>
      </w:r>
      <w:r w:rsidRPr="00006DE6">
        <w:rPr>
          <w:rFonts w:asciiTheme="minorEastAsia" w:hAnsiTheme="minorEastAsia"/>
        </w:rPr>
        <w:t>iGT2G4SakUesu52BkO5HXUBn</w:t>
      </w:r>
      <w:r>
        <w:rPr>
          <w:rFonts w:asciiTheme="minorEastAsia" w:hAnsiTheme="minorEastAsia" w:hint="eastAsia"/>
        </w:rPr>
        <w:t xml:space="preserve">, </w:t>
      </w:r>
      <w:r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Pr="00006DE6">
        <w:rPr>
          <w:rFonts w:asciiTheme="minorEastAsia" w:hAnsiTheme="minorEastAsia"/>
        </w:rPr>
        <w:t>shop_enterprise_distribution</w:t>
      </w:r>
      <w:proofErr w:type="spellEnd"/>
      <w:r w:rsidRPr="00B81F96">
        <w:rPr>
          <w:rFonts w:asciiTheme="minorEastAsia" w:hAnsiTheme="minorEastAsia" w:hint="eastAsia"/>
        </w:rPr>
        <w:t>，证书使用其对应的发布证书</w:t>
      </w:r>
      <w:r>
        <w:rPr>
          <w:rFonts w:asciiTheme="minorEastAsia" w:hAnsiTheme="minorEastAsia" w:hint="eastAsia"/>
        </w:rPr>
        <w:t>。</w:t>
      </w:r>
    </w:p>
    <w:p w14:paraId="4863B26A" w14:textId="0A0F14F2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 w:rsidRPr="00006DE6">
        <w:rPr>
          <w:rFonts w:asciiTheme="minorEastAsia" w:hAnsiTheme="minorEastAsia"/>
        </w:rPr>
        <w:t>TFInterface</w:t>
      </w:r>
      <w:r>
        <w:rPr>
          <w:rFonts w:asciiTheme="minorEastAsia" w:hAnsiTheme="minorEastAsia" w:hint="eastAsia"/>
        </w:rPr>
        <w:t>.h</w:t>
      </w:r>
      <w:proofErr w:type="spellEnd"/>
      <w:r>
        <w:rPr>
          <w:rFonts w:asciiTheme="minorEastAsia" w:hAnsiTheme="minorEastAsia" w:hint="eastAsia"/>
        </w:rPr>
        <w:t>文件中选择对应的宏定义：</w:t>
      </w:r>
      <w:r w:rsidRPr="00B35C04">
        <w:rPr>
          <w:rFonts w:asciiTheme="minorEastAsia" w:hAnsiTheme="minorEastAsia"/>
        </w:rPr>
        <w:t>DEMO_VERSION</w:t>
      </w:r>
      <w:r w:rsidRPr="00B35C04">
        <w:rPr>
          <w:rFonts w:asciiTheme="minorEastAsia" w:hAnsiTheme="minorEastAsia" w:hint="eastAsia"/>
        </w:rPr>
        <w:t>或</w:t>
      </w:r>
      <w:r w:rsidRPr="00B35C04">
        <w:rPr>
          <w:rFonts w:asciiTheme="minorEastAsia" w:hAnsiTheme="minorEastAsia"/>
        </w:rPr>
        <w:t>TEST_VERSION</w:t>
      </w:r>
    </w:p>
    <w:p w14:paraId="33C078C8" w14:textId="77777777" w:rsidR="00006DE6" w:rsidRPr="00B81F9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导出包的方式选择： </w:t>
      </w:r>
      <w:r w:rsidRPr="00BA6A75">
        <w:rPr>
          <w:rFonts w:asciiTheme="minorEastAsia" w:hAnsiTheme="minorEastAsia" w:cs="微软雅黑"/>
          <w:color w:val="262626"/>
          <w:kern w:val="0"/>
        </w:rPr>
        <w:t>Save for Enterprise Deployment</w:t>
      </w:r>
    </w:p>
    <w:p w14:paraId="79E65630" w14:textId="77777777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b. ME环境的测试包</w:t>
      </w:r>
    </w:p>
    <w:p w14:paraId="14855EDC" w14:textId="61439C65" w:rsidR="00006DE6" w:rsidRPr="00B81F96" w:rsidRDefault="00006DE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</w:t>
      </w:r>
      <w:r w:rsidRPr="00B81F96">
        <w:rPr>
          <w:rFonts w:asciiTheme="minorEastAsia" w:hAnsiTheme="minorEastAsia" w:hint="eastAsia"/>
        </w:rPr>
        <w:t>使用</w:t>
      </w:r>
      <w:proofErr w:type="spellStart"/>
      <w:r w:rsidRPr="00B81F96">
        <w:rPr>
          <w:rFonts w:asciiTheme="minorEastAsia" w:hAnsiTheme="minorEastAsia" w:hint="eastAsia"/>
        </w:rPr>
        <w:t>bundleid</w:t>
      </w:r>
      <w:proofErr w:type="spellEnd"/>
      <w:r w:rsidRPr="00B81F96">
        <w:rPr>
          <w:rFonts w:asciiTheme="minorEastAsia" w:hAnsiTheme="minorEastAsia" w:hint="eastAsia"/>
        </w:rPr>
        <w:t>：</w:t>
      </w:r>
      <w:proofErr w:type="spellStart"/>
      <w:r w:rsidRPr="00006DE6">
        <w:rPr>
          <w:rFonts w:asciiTheme="minorEastAsia" w:hAnsiTheme="minorEastAsia"/>
        </w:rPr>
        <w:t>com.tuanbao.weizhi</w:t>
      </w:r>
      <w:proofErr w:type="spellEnd"/>
      <w:r w:rsidRPr="00B81F96">
        <w:rPr>
          <w:rFonts w:asciiTheme="minorEastAsia" w:hAnsiTheme="minorEastAsia" w:hint="eastAsia"/>
        </w:rPr>
        <w:t xml:space="preserve">  </w:t>
      </w:r>
    </w:p>
    <w:p w14:paraId="5B94D54B" w14:textId="3AE2E1CF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 w:rsidRPr="00B81F96">
        <w:rPr>
          <w:rFonts w:asciiTheme="minorEastAsia" w:hAnsiTheme="minorEastAsia" w:hint="eastAsia"/>
        </w:rPr>
        <w:t>程序中</w:t>
      </w:r>
      <w:r w:rsidR="00394E86">
        <w:rPr>
          <w:rFonts w:asciiTheme="minorEastAsia" w:hAnsiTheme="minorEastAsia" w:hint="eastAsia"/>
        </w:rPr>
        <w:t>百度地图的key</w:t>
      </w:r>
      <w:r w:rsidRPr="00B81F96">
        <w:rPr>
          <w:rFonts w:asciiTheme="minorEastAsia" w:hAnsiTheme="minorEastAsia" w:hint="eastAsia"/>
        </w:rPr>
        <w:t>值改为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006DE6">
        <w:rPr>
          <w:rFonts w:asciiTheme="minorEastAsia" w:hAnsiTheme="minorEastAsia"/>
        </w:rPr>
        <w:t>com.tuanbao.weizhi</w:t>
      </w:r>
      <w:proofErr w:type="spellEnd"/>
      <w:r w:rsidRPr="00B81F96">
        <w:rPr>
          <w:rFonts w:asciiTheme="minorEastAsia" w:hAnsiTheme="minorEastAsia" w:hint="eastAsia"/>
        </w:rPr>
        <w:t xml:space="preserve">对应的值  </w:t>
      </w:r>
      <w:r w:rsidRPr="00006DE6">
        <w:rPr>
          <w:rFonts w:asciiTheme="minorEastAsia" w:hAnsiTheme="minorEastAsia"/>
        </w:rPr>
        <w:t>71b796a40afc797d0bacaca6d291f9b1</w:t>
      </w:r>
      <w:r>
        <w:rPr>
          <w:rFonts w:asciiTheme="minorEastAsia" w:hAnsiTheme="minorEastAsia" w:hint="eastAsia"/>
        </w:rPr>
        <w:t xml:space="preserve">, </w:t>
      </w:r>
      <w:r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Pr="00006DE6">
        <w:rPr>
          <w:rFonts w:asciiTheme="minorEastAsia" w:hAnsiTheme="minorEastAsia"/>
        </w:rPr>
        <w:t>shop_ad_hoc</w:t>
      </w:r>
      <w:proofErr w:type="spellEnd"/>
      <w:r w:rsidRPr="00B81F96">
        <w:rPr>
          <w:rFonts w:asciiTheme="minorEastAsia" w:hAnsiTheme="minorEastAsia" w:hint="eastAsia"/>
        </w:rPr>
        <w:t>，证书使用其对应的发布证书</w:t>
      </w:r>
      <w:r>
        <w:rPr>
          <w:rFonts w:asciiTheme="minorEastAsia" w:hAnsiTheme="minorEastAsia" w:hint="eastAsia"/>
        </w:rPr>
        <w:t>。</w:t>
      </w:r>
    </w:p>
    <w:p w14:paraId="77C78100" w14:textId="6120EAA2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 w:rsidRPr="00006DE6">
        <w:rPr>
          <w:rFonts w:asciiTheme="minorEastAsia" w:hAnsiTheme="minorEastAsia"/>
        </w:rPr>
        <w:t>TFInterface</w:t>
      </w:r>
      <w:r>
        <w:rPr>
          <w:rFonts w:asciiTheme="minorEastAsia" w:hAnsiTheme="minorEastAsia" w:hint="eastAsia"/>
        </w:rPr>
        <w:t>.h</w:t>
      </w:r>
      <w:proofErr w:type="spellEnd"/>
      <w:r>
        <w:rPr>
          <w:rFonts w:asciiTheme="minorEastAsia" w:hAnsiTheme="minorEastAsia" w:hint="eastAsia"/>
        </w:rPr>
        <w:t>文件中选择对应的宏定义：</w:t>
      </w:r>
      <w:r w:rsidRPr="00B35C04">
        <w:rPr>
          <w:rFonts w:asciiTheme="minorEastAsia" w:hAnsiTheme="minorEastAsia"/>
        </w:rPr>
        <w:t>ONLINE_VERSION</w:t>
      </w:r>
    </w:p>
    <w:p w14:paraId="3BACC646" w14:textId="77777777" w:rsidR="00006DE6" w:rsidRPr="00B81F9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导出包的方式选择：</w:t>
      </w:r>
      <w:r w:rsidRPr="00BA6A75">
        <w:rPr>
          <w:rFonts w:asciiTheme="minorEastAsia" w:hAnsiTheme="minorEastAsia" w:cs="微软雅黑"/>
          <w:color w:val="262626"/>
          <w:kern w:val="0"/>
        </w:rPr>
        <w:t>Save for Ad Hoc Deployment</w:t>
      </w:r>
    </w:p>
    <w:p w14:paraId="6E3F4D35" w14:textId="1E738AF7" w:rsidR="00006DE6" w:rsidRDefault="00394E8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  <w:r w:rsidR="00006DE6">
        <w:rPr>
          <w:rFonts w:asciiTheme="minorEastAsia" w:hAnsiTheme="minorEastAsia" w:hint="eastAsia"/>
        </w:rPr>
        <w:t>2)、</w:t>
      </w:r>
      <w:r w:rsidR="00006DE6" w:rsidRPr="00B81F96">
        <w:rPr>
          <w:rFonts w:asciiTheme="minorEastAsia" w:hAnsiTheme="minorEastAsia" w:hint="eastAsia"/>
        </w:rPr>
        <w:t>提交</w:t>
      </w:r>
      <w:proofErr w:type="spellStart"/>
      <w:r w:rsidR="00006DE6" w:rsidRPr="00B81F96">
        <w:rPr>
          <w:rFonts w:asciiTheme="minorEastAsia" w:hAnsiTheme="minorEastAsia" w:hint="eastAsia"/>
        </w:rPr>
        <w:t>Appstore</w:t>
      </w:r>
      <w:proofErr w:type="spellEnd"/>
      <w:r w:rsidR="00006DE6" w:rsidRPr="00B81F96">
        <w:rPr>
          <w:rFonts w:asciiTheme="minorEastAsia" w:hAnsiTheme="minorEastAsia" w:hint="eastAsia"/>
        </w:rPr>
        <w:t>版本</w:t>
      </w:r>
      <w:r w:rsidR="00006DE6">
        <w:rPr>
          <w:rFonts w:asciiTheme="minorEastAsia" w:hAnsiTheme="minorEastAsia" w:hint="eastAsia"/>
        </w:rPr>
        <w:t>打包</w:t>
      </w:r>
    </w:p>
    <w:p w14:paraId="0D81EC08" w14:textId="242E04E7" w:rsidR="00006DE6" w:rsidRPr="00B81F96" w:rsidRDefault="00006DE6" w:rsidP="00006DE6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  <w:r w:rsidRPr="00B81F96">
        <w:rPr>
          <w:rFonts w:asciiTheme="minorEastAsia" w:hAnsiTheme="minorEastAsia" w:hint="eastAsia"/>
        </w:rPr>
        <w:t>使用</w:t>
      </w:r>
      <w:proofErr w:type="spellStart"/>
      <w:r w:rsidRPr="00B81F96">
        <w:rPr>
          <w:rFonts w:asciiTheme="minorEastAsia" w:hAnsiTheme="minorEastAsia" w:hint="eastAsia"/>
        </w:rPr>
        <w:t>bundleid</w:t>
      </w:r>
      <w:proofErr w:type="spellEnd"/>
      <w:r w:rsidRPr="00B81F96">
        <w:rPr>
          <w:rFonts w:asciiTheme="minorEastAsia" w:hAnsiTheme="minorEastAsia" w:hint="eastAsia"/>
        </w:rPr>
        <w:t>:</w:t>
      </w:r>
      <w:r w:rsidR="00394E86" w:rsidRPr="00394E86">
        <w:rPr>
          <w:rFonts w:asciiTheme="minorEastAsia" w:hAnsiTheme="minorEastAsia"/>
        </w:rPr>
        <w:t xml:space="preserve"> </w:t>
      </w:r>
      <w:proofErr w:type="spellStart"/>
      <w:r w:rsidR="00394E86" w:rsidRPr="00006DE6">
        <w:rPr>
          <w:rFonts w:asciiTheme="minorEastAsia" w:hAnsiTheme="minorEastAsia"/>
        </w:rPr>
        <w:t>com.tuanbao.weizhi</w:t>
      </w:r>
      <w:proofErr w:type="spellEnd"/>
      <w:r w:rsidRPr="00B81F96">
        <w:rPr>
          <w:rFonts w:asciiTheme="minorEastAsia" w:hAnsiTheme="minorEastAsia" w:hint="eastAsia"/>
        </w:rPr>
        <w:t xml:space="preserve"> </w:t>
      </w:r>
    </w:p>
    <w:p w14:paraId="4C48B976" w14:textId="1A851723" w:rsidR="00006DE6" w:rsidRDefault="00394E86" w:rsidP="00006DE6">
      <w:pPr>
        <w:spacing w:beforeLines="50" w:before="156" w:afterLines="50" w:after="156" w:line="360" w:lineRule="auto"/>
        <w:ind w:firstLine="720"/>
        <w:rPr>
          <w:rFonts w:asciiTheme="minorEastAsia" w:hAnsiTheme="minorEastAsia" w:hint="eastAsia"/>
        </w:rPr>
      </w:pPr>
      <w:r w:rsidRPr="00B81F96">
        <w:rPr>
          <w:rFonts w:asciiTheme="minorEastAsia" w:hAnsiTheme="minorEastAsia" w:hint="eastAsia"/>
        </w:rPr>
        <w:t>程序中</w:t>
      </w:r>
      <w:r>
        <w:rPr>
          <w:rFonts w:asciiTheme="minorEastAsia" w:hAnsiTheme="minorEastAsia" w:hint="eastAsia"/>
        </w:rPr>
        <w:t>百度地图的key</w:t>
      </w:r>
      <w:r w:rsidRPr="00B81F96">
        <w:rPr>
          <w:rFonts w:asciiTheme="minorEastAsia" w:hAnsiTheme="minorEastAsia" w:hint="eastAsia"/>
        </w:rPr>
        <w:t>值改为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006DE6">
        <w:rPr>
          <w:rFonts w:asciiTheme="minorEastAsia" w:hAnsiTheme="minorEastAsia"/>
        </w:rPr>
        <w:t>com.tuanbao.weizhi</w:t>
      </w:r>
      <w:proofErr w:type="spellEnd"/>
      <w:r w:rsidRPr="00B81F96">
        <w:rPr>
          <w:rFonts w:asciiTheme="minorEastAsia" w:hAnsiTheme="minorEastAsia" w:hint="eastAsia"/>
        </w:rPr>
        <w:t xml:space="preserve">对应的值  </w:t>
      </w:r>
      <w:r w:rsidRPr="00006DE6">
        <w:rPr>
          <w:rFonts w:asciiTheme="minorEastAsia" w:hAnsiTheme="minorEastAsia"/>
        </w:rPr>
        <w:t>71b796a40afc797d0bacaca6d291f9b1</w:t>
      </w:r>
      <w:r>
        <w:rPr>
          <w:rFonts w:asciiTheme="minorEastAsia" w:hAnsiTheme="minorEastAsia" w:hint="eastAsia"/>
        </w:rPr>
        <w:t xml:space="preserve">, </w:t>
      </w:r>
      <w:r w:rsidRPr="00B81F96">
        <w:rPr>
          <w:rFonts w:asciiTheme="minorEastAsia" w:hAnsiTheme="minorEastAsia" w:hint="eastAsia"/>
        </w:rPr>
        <w:t xml:space="preserve">Provisioning Profile使用 </w:t>
      </w:r>
      <w:proofErr w:type="spellStart"/>
      <w:r w:rsidRPr="00394E86">
        <w:rPr>
          <w:rFonts w:asciiTheme="minorEastAsia" w:hAnsiTheme="minorEastAsia"/>
        </w:rPr>
        <w:t>shop_distribution</w:t>
      </w:r>
      <w:proofErr w:type="spellEnd"/>
      <w:r w:rsidRPr="00B81F96">
        <w:rPr>
          <w:rFonts w:asciiTheme="minorEastAsia" w:hAnsiTheme="minorEastAsia" w:hint="eastAsia"/>
        </w:rPr>
        <w:t>，证书使用其对应的发布证书</w:t>
      </w:r>
      <w:r>
        <w:rPr>
          <w:rFonts w:asciiTheme="minorEastAsia" w:hAnsiTheme="minorEastAsia" w:hint="eastAsia"/>
        </w:rPr>
        <w:t>。</w:t>
      </w:r>
    </w:p>
    <w:p w14:paraId="1CFFB372" w14:textId="337E2C4E" w:rsidR="00006DE6" w:rsidRDefault="00006DE6" w:rsidP="00006DE6">
      <w:pPr>
        <w:spacing w:beforeLines="50" w:before="156" w:afterLines="50" w:after="156" w:line="360" w:lineRule="auto"/>
        <w:ind w:firstLine="600"/>
        <w:rPr>
          <w:rFonts w:asciiTheme="minorEastAsia" w:hAnsiTheme="minorEastAsia" w:hint="eastAsia"/>
        </w:rPr>
      </w:pPr>
      <w:proofErr w:type="spellStart"/>
      <w:r w:rsidRPr="00006DE6">
        <w:rPr>
          <w:rFonts w:asciiTheme="minorEastAsia" w:hAnsiTheme="minorEastAsia"/>
        </w:rPr>
        <w:t>TFInterface</w:t>
      </w:r>
      <w:r>
        <w:rPr>
          <w:rFonts w:asciiTheme="minorEastAsia" w:hAnsiTheme="minorEastAsia" w:hint="eastAsia"/>
        </w:rPr>
        <w:t>.h</w:t>
      </w:r>
      <w:proofErr w:type="spellEnd"/>
      <w:r>
        <w:rPr>
          <w:rFonts w:asciiTheme="minorEastAsia" w:hAnsiTheme="minorEastAsia" w:hint="eastAsia"/>
        </w:rPr>
        <w:t>文件中选择对应的宏定义：</w:t>
      </w:r>
      <w:r w:rsidRPr="00B35C04">
        <w:rPr>
          <w:rFonts w:asciiTheme="minorEastAsia" w:hAnsiTheme="minorEastAsia"/>
        </w:rPr>
        <w:t>ONLINE_VERSION</w:t>
      </w:r>
    </w:p>
    <w:p w14:paraId="6F0FFFD5" w14:textId="61032DFF" w:rsidR="00006DE6" w:rsidRDefault="00006DE6" w:rsidP="00531F35">
      <w:pPr>
        <w:spacing w:beforeLines="50" w:before="156" w:afterLines="50" w:after="156" w:line="360" w:lineRule="auto"/>
        <w:ind w:firstLine="600"/>
        <w:rPr>
          <w:rFonts w:asciiTheme="minorEastAsia" w:hAnsiTheme="minorEastAsia" w:cs="微软雅黑" w:hint="eastAsia"/>
          <w:color w:val="262626"/>
          <w:kern w:val="0"/>
        </w:rPr>
      </w:pPr>
      <w:r>
        <w:rPr>
          <w:rFonts w:asciiTheme="minorEastAsia" w:hAnsiTheme="minorEastAsia" w:hint="eastAsia"/>
        </w:rPr>
        <w:t>导出包的方式选择：</w:t>
      </w:r>
      <w:r w:rsidRPr="00BA6A75">
        <w:rPr>
          <w:rFonts w:asciiTheme="minorEastAsia" w:hAnsiTheme="minorEastAsia" w:cs="微软雅黑"/>
          <w:color w:val="262626"/>
          <w:kern w:val="0"/>
        </w:rPr>
        <w:t xml:space="preserve">Save for </w:t>
      </w:r>
      <w:proofErr w:type="spellStart"/>
      <w:r w:rsidRPr="00BA6A75">
        <w:rPr>
          <w:rFonts w:asciiTheme="minorEastAsia" w:hAnsiTheme="minorEastAsia" w:cs="微软雅黑"/>
          <w:color w:val="262626"/>
          <w:kern w:val="0"/>
        </w:rPr>
        <w:t>iOS</w:t>
      </w:r>
      <w:proofErr w:type="spellEnd"/>
      <w:r w:rsidRPr="00BA6A75">
        <w:rPr>
          <w:rFonts w:asciiTheme="minorEastAsia" w:hAnsiTheme="minorEastAsia" w:cs="微软雅黑"/>
          <w:color w:val="262626"/>
          <w:kern w:val="0"/>
        </w:rPr>
        <w:t xml:space="preserve"> App Store Deployment</w:t>
      </w:r>
    </w:p>
    <w:p w14:paraId="110DFF2D" w14:textId="77777777" w:rsidR="00531F35" w:rsidRDefault="00531F35" w:rsidP="00531F35">
      <w:pPr>
        <w:spacing w:beforeLines="50" w:before="156" w:afterLines="50" w:after="156" w:line="360" w:lineRule="auto"/>
        <w:ind w:firstLine="600"/>
        <w:rPr>
          <w:rFonts w:asciiTheme="minorEastAsia" w:hAnsiTheme="minorEastAsia" w:cs="微软雅黑" w:hint="eastAsia"/>
          <w:color w:val="262626"/>
          <w:kern w:val="0"/>
        </w:rPr>
      </w:pPr>
    </w:p>
    <w:p w14:paraId="520888DF" w14:textId="1D80A187" w:rsidR="00531F35" w:rsidRPr="001C3ED2" w:rsidRDefault="001C3ED2" w:rsidP="001C3ED2">
      <w:pPr>
        <w:pStyle w:val="3"/>
        <w:rPr>
          <w:rFonts w:hint="eastAsia"/>
        </w:rPr>
      </w:pPr>
      <w:r>
        <w:rPr>
          <w:rFonts w:hint="eastAsia"/>
        </w:rPr>
        <w:t>三、备注</w:t>
      </w:r>
    </w:p>
    <w:p w14:paraId="295A93F6" w14:textId="55BF0DC8" w:rsidR="009F1416" w:rsidRPr="00BA6A75" w:rsidRDefault="001C3ED2" w:rsidP="001C3ED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1416" w:rsidRPr="00BA6A75">
        <w:rPr>
          <w:rFonts w:hint="eastAsia"/>
        </w:rPr>
        <w:t>使用苹果的推送服务，需要注意以下几点：</w:t>
      </w:r>
    </w:p>
    <w:p w14:paraId="12EB1717" w14:textId="45C6A017" w:rsidR="009F1416" w:rsidRPr="00BA6A75" w:rsidRDefault="001C3ED2" w:rsidP="00A9697F">
      <w:pPr>
        <w:spacing w:beforeLines="50" w:before="156"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a. </w:t>
      </w:r>
      <w:r w:rsidR="009F1416" w:rsidRPr="00BA6A75">
        <w:rPr>
          <w:rFonts w:asciiTheme="minorEastAsia" w:hAnsiTheme="minorEastAsia" w:hint="eastAsia"/>
        </w:rPr>
        <w:t>APNS是免费的。只要有开发者账号便可以申请APNS证书。</w:t>
      </w:r>
    </w:p>
    <w:p w14:paraId="5FE19536" w14:textId="42B59995" w:rsidR="009F1416" w:rsidRPr="00BA6A75" w:rsidRDefault="001C3ED2" w:rsidP="00A9697F">
      <w:pPr>
        <w:spacing w:beforeLines="50" w:before="156" w:afterLines="50" w:after="156"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b. </w:t>
      </w:r>
      <w:r w:rsidR="009F1416" w:rsidRPr="00BA6A75">
        <w:rPr>
          <w:rFonts w:asciiTheme="minorEastAsia" w:hAnsiTheme="minorEastAsia" w:hint="eastAsia"/>
        </w:rPr>
        <w:t>APNS是不可靠的，苹果对信息推送的可靠性不做任何保证。</w:t>
      </w:r>
    </w:p>
    <w:p w14:paraId="0CBB7760" w14:textId="16BFB4DD" w:rsidR="009F1416" w:rsidRPr="00BA6A75" w:rsidRDefault="001C3ED2" w:rsidP="00A9697F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c. </w:t>
      </w:r>
      <w:r w:rsidR="009F1416" w:rsidRPr="00BA6A75">
        <w:rPr>
          <w:rFonts w:asciiTheme="minorEastAsia" w:hAnsiTheme="minorEastAsia" w:hint="eastAsia"/>
        </w:rPr>
        <w:t>APNS对消息的大小是有限制的，总容量不能超过256字节。</w:t>
      </w:r>
    </w:p>
    <w:p w14:paraId="5526920B" w14:textId="3C153815" w:rsidR="00083741" w:rsidRPr="00083741" w:rsidRDefault="009F1416" w:rsidP="00083741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 w:rsidRPr="00BA6A75">
        <w:rPr>
          <w:rFonts w:asciiTheme="minorEastAsia" w:hAnsiTheme="minorEastAsia" w:hint="eastAsia"/>
        </w:rPr>
        <w:t xml:space="preserve">    如果需要推送成功，需要保证 程序打包使用的证书 和服务器端推送使用的证书以及推送网址需要保持一致，才可以推送成功。</w:t>
      </w:r>
      <w:r w:rsidR="00083741" w:rsidRPr="00083741">
        <w:rPr>
          <w:rFonts w:asciiTheme="minorEastAsia" w:hAnsiTheme="minorEastAsia" w:hint="eastAsia"/>
        </w:rPr>
        <w:t>一般对应逻辑如下：</w:t>
      </w:r>
    </w:p>
    <w:p w14:paraId="6D2CF716" w14:textId="061CB217" w:rsidR="00083741" w:rsidRPr="00083741" w:rsidRDefault="00083741" w:rsidP="00083741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 w:rsidRPr="00083741">
        <w:rPr>
          <w:rFonts w:asciiTheme="minorEastAsia" w:hAnsiTheme="minorEastAsia" w:hint="eastAsia"/>
        </w:rPr>
        <w:t>Product证书---&gt;Product推送证书---&gt;Product证书打包的程序对应的</w:t>
      </w:r>
      <w:proofErr w:type="spellStart"/>
      <w:r w:rsidRPr="00083741">
        <w:rPr>
          <w:rFonts w:asciiTheme="minorEastAsia" w:hAnsiTheme="minorEastAsia" w:hint="eastAsia"/>
        </w:rPr>
        <w:t>devicetoken</w:t>
      </w:r>
      <w:proofErr w:type="spellEnd"/>
      <w:r w:rsidRPr="00083741">
        <w:rPr>
          <w:rFonts w:asciiTheme="minorEastAsia" w:hAnsiTheme="minorEastAsia" w:hint="eastAsia"/>
        </w:rPr>
        <w:t>---&gt;Product推送网址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ssl://gateway</w:t>
      </w:r>
      <w:r w:rsidRPr="00083741">
        <w:rPr>
          <w:rFonts w:asciiTheme="minorEastAsia" w:hAnsiTheme="minorEastAsia"/>
        </w:rPr>
        <w:t>.push.apple.com:2195</w:t>
      </w:r>
      <w:r>
        <w:rPr>
          <w:rFonts w:asciiTheme="minorEastAsia" w:hAnsiTheme="minorEastAsia" w:hint="eastAsia"/>
        </w:rPr>
        <w:t>)</w:t>
      </w:r>
    </w:p>
    <w:p w14:paraId="0EDF5EFE" w14:textId="649116D2" w:rsidR="009F1416" w:rsidRDefault="00083741" w:rsidP="00083741">
      <w:pPr>
        <w:spacing w:beforeLines="50" w:before="156" w:afterLines="50" w:after="156" w:line="360" w:lineRule="auto"/>
        <w:rPr>
          <w:rFonts w:asciiTheme="minorEastAsia" w:hAnsiTheme="minorEastAsia" w:hint="eastAsia"/>
        </w:rPr>
      </w:pPr>
      <w:r w:rsidRPr="00083741">
        <w:rPr>
          <w:rFonts w:asciiTheme="minorEastAsia" w:hAnsiTheme="minorEastAsia" w:hint="eastAsia"/>
        </w:rPr>
        <w:t>Development证书---&gt;Development推送证书---&gt;Development证书调试的程序对应的</w:t>
      </w:r>
      <w:proofErr w:type="spellStart"/>
      <w:r w:rsidRPr="00083741">
        <w:rPr>
          <w:rFonts w:asciiTheme="minorEastAsia" w:hAnsiTheme="minorEastAsia" w:hint="eastAsia"/>
        </w:rPr>
        <w:t>devicetoken</w:t>
      </w:r>
      <w:proofErr w:type="spellEnd"/>
      <w:r w:rsidRPr="00083741">
        <w:rPr>
          <w:rFonts w:asciiTheme="minorEastAsia" w:hAnsiTheme="minorEastAsia" w:hint="eastAsia"/>
        </w:rPr>
        <w:t>---&gt;Development推送网址</w:t>
      </w:r>
      <w:r>
        <w:rPr>
          <w:rFonts w:asciiTheme="minorEastAsia" w:hAnsiTheme="minorEastAsia" w:hint="eastAsia"/>
        </w:rPr>
        <w:t>(</w:t>
      </w:r>
      <w:r w:rsidRPr="00083741">
        <w:rPr>
          <w:rFonts w:asciiTheme="minorEastAsia" w:hAnsiTheme="minorEastAsia"/>
        </w:rPr>
        <w:t>ssl://gateway.sandbox.push.apple.com:2195</w:t>
      </w:r>
      <w:r>
        <w:rPr>
          <w:rFonts w:asciiTheme="minorEastAsia" w:hAnsiTheme="minorEastAsia" w:hint="eastAsia"/>
        </w:rPr>
        <w:t>)。</w:t>
      </w:r>
    </w:p>
    <w:p w14:paraId="2D256DF3" w14:textId="72135BE4" w:rsidR="00083741" w:rsidRPr="00685156" w:rsidRDefault="00083741" w:rsidP="00685156">
      <w:pPr>
        <w:pStyle w:val="4"/>
        <w:rPr>
          <w:rFonts w:hint="eastAsia"/>
        </w:rPr>
      </w:pPr>
      <w:r w:rsidRPr="00685156">
        <w:rPr>
          <w:rFonts w:hint="eastAsia"/>
        </w:rPr>
        <w:t>2</w:t>
      </w:r>
      <w:r w:rsidRPr="00685156">
        <w:rPr>
          <w:rFonts w:hint="eastAsia"/>
        </w:rPr>
        <w:t>、打包程序需要注意以下几点：</w:t>
      </w:r>
    </w:p>
    <w:p w14:paraId="6BB92C04" w14:textId="4B85B7AA" w:rsidR="00083741" w:rsidRDefault="00083741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a. 程序使用的环境要正确；</w:t>
      </w:r>
    </w:p>
    <w:p w14:paraId="1333F68A" w14:textId="7801E131" w:rsidR="00083741" w:rsidRDefault="00083741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b．打包ME环境的测试包或者提交</w:t>
      </w:r>
      <w:proofErr w:type="spellStart"/>
      <w:r>
        <w:rPr>
          <w:rFonts w:asciiTheme="minorEastAsia" w:hAnsiTheme="minorEastAsia" w:hint="eastAsia"/>
        </w:rPr>
        <w:t>AppStore</w:t>
      </w:r>
      <w:proofErr w:type="spellEnd"/>
      <w:r w:rsidR="00F4131B">
        <w:rPr>
          <w:rFonts w:asciiTheme="minorEastAsia" w:hAnsiTheme="minorEastAsia" w:hint="eastAsia"/>
        </w:rPr>
        <w:t>的包，一定要检查本地的程序代码是否有不必要的修改，（逐一核对Cornerstone该代码目录对应的changed文件，如下图所示，所有无关的修改都要还原</w:t>
      </w:r>
      <w:r>
        <w:rPr>
          <w:rFonts w:asciiTheme="minorEastAsia" w:hAnsiTheme="minorEastAsia" w:hint="eastAsia"/>
        </w:rPr>
        <w:t>）</w:t>
      </w:r>
      <w:r w:rsidR="00F4131B">
        <w:rPr>
          <w:rFonts w:asciiTheme="minorEastAsia" w:hAnsiTheme="minorEastAsia" w:hint="eastAsia"/>
        </w:rPr>
        <w:t>；</w:t>
      </w:r>
    </w:p>
    <w:p w14:paraId="00E34ECA" w14:textId="5828EE3D" w:rsidR="00083741" w:rsidRDefault="00083741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03C7748" wp14:editId="5E453F12">
            <wp:extent cx="5270500" cy="299961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1C31" w14:textId="4ADB6127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c. 打包完成后要做tag记录，如下图所示：</w:t>
      </w:r>
    </w:p>
    <w:p w14:paraId="6FCB50D4" w14:textId="3946CF97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D190ACF" wp14:editId="4E6D9AF4">
            <wp:extent cx="5270500" cy="265003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008" w14:textId="461E0B0D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选择tag后会弹出如下界面：</w:t>
      </w:r>
    </w:p>
    <w:p w14:paraId="099AC007" w14:textId="41C63389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1037631" wp14:editId="3465798E">
            <wp:extent cx="3924300" cy="1660552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5" cy="16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05B8" w14:textId="71FD5764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Tag </w:t>
      </w:r>
      <w:proofErr w:type="spellStart"/>
      <w:r>
        <w:rPr>
          <w:rFonts w:asciiTheme="minorEastAsia" w:hAnsiTheme="minorEastAsia" w:hint="eastAsia"/>
        </w:rPr>
        <w:t>As:tag</w:t>
      </w:r>
      <w:proofErr w:type="spellEnd"/>
      <w:r>
        <w:rPr>
          <w:rFonts w:asciiTheme="minorEastAsia" w:hAnsiTheme="minorEastAsia" w:hint="eastAsia"/>
        </w:rPr>
        <w:t>的名称，一般为做tag记录的文件夹名称（上图所示的</w:t>
      </w:r>
      <w:proofErr w:type="spellStart"/>
      <w:r>
        <w:rPr>
          <w:rFonts w:asciiTheme="minorEastAsia" w:hAnsiTheme="minorEastAsia" w:hint="eastAsia"/>
        </w:rPr>
        <w:t>ios_consumer</w:t>
      </w:r>
      <w:proofErr w:type="spellEnd"/>
      <w:r>
        <w:rPr>
          <w:rFonts w:asciiTheme="minorEastAsia" w:hAnsiTheme="minorEastAsia" w:hint="eastAsia"/>
        </w:rPr>
        <w:t>）_版本号_日期</w:t>
      </w:r>
    </w:p>
    <w:p w14:paraId="1F0E7AFC" w14:textId="7B11F8BD" w:rsidR="00F4131B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here：tag对应的路径，一般选择</w:t>
      </w:r>
      <w:proofErr w:type="spellStart"/>
      <w:r>
        <w:rPr>
          <w:rFonts w:asciiTheme="minorEastAsia" w:hAnsiTheme="minorEastAsia" w:hint="eastAsia"/>
        </w:rPr>
        <w:t>ios_app</w:t>
      </w:r>
      <w:proofErr w:type="spellEnd"/>
      <w:r>
        <w:rPr>
          <w:rFonts w:asciiTheme="minorEastAsia" w:hAnsiTheme="minorEastAsia" w:hint="eastAsia"/>
        </w:rPr>
        <w:t>/tags</w:t>
      </w:r>
    </w:p>
    <w:p w14:paraId="7B807400" w14:textId="75EA9A77" w:rsidR="00F4131B" w:rsidRPr="00BA6A75" w:rsidRDefault="00F4131B" w:rsidP="00083741">
      <w:pPr>
        <w:spacing w:beforeLines="50" w:before="156" w:afterLines="50" w:after="156" w:line="360" w:lineRule="auto"/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Revision：一般默认的为最后提交的版本</w:t>
      </w:r>
    </w:p>
    <w:p w14:paraId="2A4BE3D5" w14:textId="3EDCC0D2" w:rsidR="00E84D91" w:rsidRDefault="00685156" w:rsidP="00685156">
      <w:pPr>
        <w:pStyle w:val="4"/>
        <w:rPr>
          <w:rFonts w:hint="eastAsia"/>
        </w:rPr>
      </w:pPr>
      <w:r>
        <w:rPr>
          <w:rFonts w:hint="eastAsia"/>
        </w:rPr>
        <w:t>3</w:t>
      </w:r>
      <w:r w:rsidR="00083741">
        <w:rPr>
          <w:rFonts w:hint="eastAsia"/>
        </w:rPr>
        <w:t>、参考网址</w:t>
      </w:r>
    </w:p>
    <w:p w14:paraId="67A22DC0" w14:textId="77777777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>推送证书的生成：</w:t>
      </w:r>
    </w:p>
    <w:p w14:paraId="7A7B41C4" w14:textId="42A79F2B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hyperlink r:id="rId13" w:history="1">
        <w:r w:rsidRPr="000B041B">
          <w:rPr>
            <w:rStyle w:val="a8"/>
            <w:rFonts w:asciiTheme="minorEastAsia" w:hAnsiTheme="minorEastAsia" w:cs="微软雅黑"/>
            <w:kern w:val="0"/>
          </w:rPr>
          <w:t>http://blog.csdn.net/wzc10101415/article/details/51119416</w:t>
        </w:r>
      </w:hyperlink>
    </w:p>
    <w:p w14:paraId="54C09B23" w14:textId="76B13851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proofErr w:type="spellStart"/>
      <w:r>
        <w:rPr>
          <w:rFonts w:asciiTheme="minorEastAsia" w:hAnsiTheme="minorEastAsia" w:cs="微软雅黑" w:hint="eastAsia"/>
          <w:color w:val="262626"/>
          <w:kern w:val="0"/>
        </w:rPr>
        <w:t>php</w:t>
      </w:r>
      <w:proofErr w:type="spellEnd"/>
      <w:r>
        <w:rPr>
          <w:rFonts w:asciiTheme="minorEastAsia" w:hAnsiTheme="minorEastAsia" w:cs="微软雅黑" w:hint="eastAsia"/>
          <w:color w:val="262626"/>
          <w:kern w:val="0"/>
        </w:rPr>
        <w:t>实现苹果推送所需证书文件生成：</w:t>
      </w:r>
    </w:p>
    <w:p w14:paraId="07CA7DF4" w14:textId="6BAA3733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hyperlink r:id="rId14" w:history="1">
        <w:r w:rsidRPr="000B041B">
          <w:rPr>
            <w:rStyle w:val="a8"/>
            <w:rFonts w:asciiTheme="minorEastAsia" w:hAnsiTheme="minorEastAsia" w:cs="微软雅黑"/>
            <w:kern w:val="0"/>
          </w:rPr>
          <w:t>http://blog.csdn.net/w</w:t>
        </w:r>
        <w:r w:rsidRPr="000B041B">
          <w:rPr>
            <w:rStyle w:val="a8"/>
            <w:rFonts w:asciiTheme="minorEastAsia" w:hAnsiTheme="minorEastAsia" w:cs="微软雅黑"/>
            <w:kern w:val="0"/>
          </w:rPr>
          <w:t>z</w:t>
        </w:r>
        <w:r w:rsidRPr="000B041B">
          <w:rPr>
            <w:rStyle w:val="a8"/>
            <w:rFonts w:asciiTheme="minorEastAsia" w:hAnsiTheme="minorEastAsia" w:cs="微软雅黑"/>
            <w:kern w:val="0"/>
          </w:rPr>
          <w:t>c10101415/article/details/51119720</w:t>
        </w:r>
      </w:hyperlink>
    </w:p>
    <w:p w14:paraId="251978BA" w14:textId="3204875E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>打包方式介绍：</w:t>
      </w:r>
    </w:p>
    <w:p w14:paraId="72C9DD3D" w14:textId="312B8FD5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hyperlink r:id="rId15" w:history="1">
        <w:r w:rsidRPr="000B041B">
          <w:rPr>
            <w:rStyle w:val="a8"/>
            <w:rFonts w:asciiTheme="minorEastAsia" w:hAnsiTheme="minorEastAsia" w:cs="微软雅黑"/>
            <w:kern w:val="0"/>
          </w:rPr>
          <w:t>http://www.ithao123.cn/content-10472652.html</w:t>
        </w:r>
      </w:hyperlink>
    </w:p>
    <w:p w14:paraId="28F6AE7D" w14:textId="000FDD80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r>
        <w:rPr>
          <w:rFonts w:asciiTheme="minorEastAsia" w:hAnsiTheme="minorEastAsia" w:cs="微软雅黑" w:hint="eastAsia"/>
          <w:color w:val="262626"/>
          <w:kern w:val="0"/>
        </w:rPr>
        <w:t>苹果开发</w:t>
      </w:r>
      <w:r w:rsidRPr="00083741">
        <w:rPr>
          <w:rFonts w:asciiTheme="minorEastAsia" w:hAnsiTheme="minorEastAsia" w:cs="微软雅黑" w:hint="eastAsia"/>
          <w:color w:val="262626"/>
          <w:kern w:val="0"/>
        </w:rPr>
        <w:t>Certificate、Provisioning Profile</w:t>
      </w:r>
      <w:r>
        <w:rPr>
          <w:rFonts w:asciiTheme="minorEastAsia" w:hAnsiTheme="minorEastAsia" w:cs="微软雅黑" w:hint="eastAsia"/>
          <w:color w:val="262626"/>
          <w:kern w:val="0"/>
        </w:rPr>
        <w:t>等概念介绍：</w:t>
      </w:r>
    </w:p>
    <w:p w14:paraId="7BB13157" w14:textId="66BDB711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hyperlink r:id="rId16" w:history="1">
        <w:r w:rsidRPr="000B041B">
          <w:rPr>
            <w:rStyle w:val="a8"/>
            <w:rFonts w:asciiTheme="minorEastAsia" w:hAnsiTheme="minorEastAsia" w:cs="微软雅黑"/>
            <w:kern w:val="0"/>
          </w:rPr>
          <w:t>http://blog.csdn.net/joosonmao/article/details/21172835</w:t>
        </w:r>
      </w:hyperlink>
    </w:p>
    <w:p w14:paraId="38402F28" w14:textId="77777777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</w:p>
    <w:p w14:paraId="49A81565" w14:textId="77777777" w:rsidR="00083741" w:rsidRDefault="00083741" w:rsidP="00A86FAE">
      <w:pPr>
        <w:spacing w:beforeLines="50" w:before="156" w:afterLines="50" w:after="156" w:line="360" w:lineRule="auto"/>
        <w:rPr>
          <w:rFonts w:asciiTheme="minorEastAsia" w:hAnsiTheme="minorEastAsia" w:cs="微软雅黑" w:hint="eastAsia"/>
          <w:color w:val="262626"/>
          <w:kern w:val="0"/>
        </w:rPr>
      </w:pPr>
      <w:bookmarkStart w:id="0" w:name="_GoBack"/>
      <w:bookmarkEnd w:id="0"/>
    </w:p>
    <w:sectPr w:rsidR="00083741" w:rsidSect="00566A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BCC9DF2"/>
    <w:lvl w:ilvl="0" w:tplc="CE427702">
      <w:start w:val="1"/>
      <w:numFmt w:val="decimal"/>
      <w:lvlText w:val="%1）"/>
      <w:lvlJc w:val="left"/>
      <w:pPr>
        <w:ind w:left="720" w:hanging="360"/>
      </w:pPr>
      <w:rPr>
        <w:rFonts w:ascii="Verdana" w:eastAsiaTheme="minorEastAsia" w:hAnsi="Verdana" w:cs="Verdan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1352A2"/>
    <w:multiLevelType w:val="hybridMultilevel"/>
    <w:tmpl w:val="1AEE8D40"/>
    <w:lvl w:ilvl="0" w:tplc="238894C0">
      <w:start w:val="2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65F2410"/>
    <w:multiLevelType w:val="hybridMultilevel"/>
    <w:tmpl w:val="78B42370"/>
    <w:lvl w:ilvl="0" w:tplc="049E8E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80"/>
    <w:rsid w:val="00006DE6"/>
    <w:rsid w:val="00083741"/>
    <w:rsid w:val="00094528"/>
    <w:rsid w:val="000C100D"/>
    <w:rsid w:val="001C3ED2"/>
    <w:rsid w:val="002C062E"/>
    <w:rsid w:val="002D61E1"/>
    <w:rsid w:val="00343818"/>
    <w:rsid w:val="00366C42"/>
    <w:rsid w:val="00394E86"/>
    <w:rsid w:val="004644A2"/>
    <w:rsid w:val="00476480"/>
    <w:rsid w:val="00531F35"/>
    <w:rsid w:val="00566AA3"/>
    <w:rsid w:val="00685156"/>
    <w:rsid w:val="00701FF3"/>
    <w:rsid w:val="008F030D"/>
    <w:rsid w:val="009414DF"/>
    <w:rsid w:val="009F1416"/>
    <w:rsid w:val="00A86FAE"/>
    <w:rsid w:val="00A92F63"/>
    <w:rsid w:val="00A9697F"/>
    <w:rsid w:val="00B35C04"/>
    <w:rsid w:val="00B81F96"/>
    <w:rsid w:val="00BA6A75"/>
    <w:rsid w:val="00C35B3B"/>
    <w:rsid w:val="00D806AA"/>
    <w:rsid w:val="00DA3FE9"/>
    <w:rsid w:val="00E26FDD"/>
    <w:rsid w:val="00E84D91"/>
    <w:rsid w:val="00EA01D9"/>
    <w:rsid w:val="00F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55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1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1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44A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44A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F1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F1416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9F1416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F1416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9F141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14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837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3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1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1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644A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644A2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F1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9F1416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9F1416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F1416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9F141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14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0837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3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blog.csdn.net/wzc10101415/article/details/51119416" TargetMode="External"/><Relationship Id="rId14" Type="http://schemas.openxmlformats.org/officeDocument/2006/relationships/hyperlink" Target="http://blog.csdn.net/wzc10101415/article/details/51119720" TargetMode="External"/><Relationship Id="rId15" Type="http://schemas.openxmlformats.org/officeDocument/2006/relationships/hyperlink" Target="http://www.ithao123.cn/content-10472652.html" TargetMode="External"/><Relationship Id="rId16" Type="http://schemas.openxmlformats.org/officeDocument/2006/relationships/hyperlink" Target="http://blog.csdn.net/joosonmao/article/details/21172835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818</Words>
  <Characters>4666</Characters>
  <Application>Microsoft Macintosh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10</cp:revision>
  <dcterms:created xsi:type="dcterms:W3CDTF">2016-04-20T03:15:00Z</dcterms:created>
  <dcterms:modified xsi:type="dcterms:W3CDTF">2016-04-21T07:02:00Z</dcterms:modified>
</cp:coreProperties>
</file>